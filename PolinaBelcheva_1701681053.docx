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592" w:rsidRPr="00AA7705" w:rsidRDefault="00221592">
      <w:pPr>
        <w:spacing w:before="10" w:line="100" w:lineRule="exact"/>
        <w:rPr>
          <w:sz w:val="12"/>
          <w:szCs w:val="10"/>
          <w:lang w:val="bg-BG"/>
        </w:rPr>
      </w:pPr>
    </w:p>
    <w:p w:rsidR="00221592" w:rsidRPr="00AA7705" w:rsidRDefault="00D10C92">
      <w:pPr>
        <w:ind w:left="2510"/>
        <w:rPr>
          <w:rFonts w:eastAsia="Calibri"/>
          <w:sz w:val="28"/>
          <w:szCs w:val="26"/>
          <w:lang w:val="bg-BG"/>
        </w:rPr>
      </w:pPr>
      <w:r>
        <w:rPr>
          <w:sz w:val="22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0;text-align:left;margin-left:130.55pt;margin-top:-.3pt;width:71.05pt;height:53.7pt;z-index:-251658752;mso-position-horizontal-relative:page">
            <v:imagedata r:id="rId8" o:title=""/>
            <w10:wrap anchorx="page"/>
          </v:shape>
        </w:pic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П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л</w:t>
      </w:r>
      <w:r w:rsidR="00A90ACD" w:rsidRPr="00AA7705">
        <w:rPr>
          <w:rFonts w:eastAsia="Calibri"/>
          <w:sz w:val="28"/>
          <w:szCs w:val="26"/>
          <w:lang w:val="bg-BG"/>
        </w:rPr>
        <w:t>о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вд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вс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к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2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ун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верс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т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е</w:t>
      </w:r>
      <w:r w:rsidR="00A90ACD" w:rsidRPr="00AA7705">
        <w:rPr>
          <w:rFonts w:eastAsia="Calibri"/>
          <w:sz w:val="28"/>
          <w:szCs w:val="26"/>
          <w:lang w:val="bg-BG"/>
        </w:rPr>
        <w:t>т</w:t>
      </w:r>
      <w:r w:rsidR="00A90ACD" w:rsidRPr="00AA7705">
        <w:rPr>
          <w:rFonts w:eastAsia="Calibri"/>
          <w:spacing w:val="15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„П</w:t>
      </w:r>
      <w:r w:rsidR="00A90ACD" w:rsidRPr="00AA7705">
        <w:rPr>
          <w:rFonts w:eastAsia="Calibri"/>
          <w:sz w:val="28"/>
          <w:szCs w:val="26"/>
          <w:lang w:val="bg-BG"/>
        </w:rPr>
        <w:t>аи</w:t>
      </w:r>
      <w:r w:rsidR="00A90ACD" w:rsidRPr="00AA7705">
        <w:rPr>
          <w:rFonts w:eastAsia="Calibri"/>
          <w:spacing w:val="2"/>
          <w:sz w:val="28"/>
          <w:szCs w:val="26"/>
          <w:lang w:val="bg-BG"/>
        </w:rPr>
        <w:t>с</w:t>
      </w:r>
      <w:r w:rsidR="00A90ACD" w:rsidRPr="00AA7705">
        <w:rPr>
          <w:rFonts w:eastAsia="Calibri"/>
          <w:sz w:val="28"/>
          <w:szCs w:val="26"/>
          <w:lang w:val="bg-BG"/>
        </w:rPr>
        <w:t>ий</w:t>
      </w:r>
      <w:r w:rsidR="00A90ACD" w:rsidRPr="00AA7705">
        <w:rPr>
          <w:rFonts w:eastAsia="Calibri"/>
          <w:spacing w:val="9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Хил</w:t>
      </w:r>
      <w:r w:rsidR="00A90ACD" w:rsidRPr="00AA7705">
        <w:rPr>
          <w:rFonts w:eastAsia="Calibri"/>
          <w:spacing w:val="1"/>
          <w:w w:val="101"/>
          <w:sz w:val="28"/>
          <w:szCs w:val="26"/>
          <w:lang w:val="bg-BG"/>
        </w:rPr>
        <w:t>е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ндарс</w:t>
      </w:r>
      <w:r w:rsidR="00A90ACD" w:rsidRPr="00AA7705">
        <w:rPr>
          <w:rFonts w:eastAsia="Calibri"/>
          <w:spacing w:val="2"/>
          <w:w w:val="101"/>
          <w:sz w:val="28"/>
          <w:szCs w:val="26"/>
          <w:lang w:val="bg-BG"/>
        </w:rPr>
        <w:t>к</w:t>
      </w:r>
      <w:r w:rsidR="00A90ACD" w:rsidRPr="00AA7705">
        <w:rPr>
          <w:rFonts w:eastAsia="Calibri"/>
          <w:spacing w:val="-3"/>
          <w:w w:val="101"/>
          <w:sz w:val="28"/>
          <w:szCs w:val="26"/>
          <w:lang w:val="bg-BG"/>
        </w:rPr>
        <w:t>и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”</w:t>
      </w:r>
    </w:p>
    <w:p w:rsidR="00221592" w:rsidRPr="00AA7705" w:rsidRDefault="00A90ACD">
      <w:pPr>
        <w:spacing w:before="51"/>
        <w:ind w:left="2510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pacing w:val="1"/>
          <w:sz w:val="28"/>
          <w:szCs w:val="26"/>
          <w:lang w:val="bg-BG"/>
        </w:rPr>
        <w:t>Ф</w:t>
      </w:r>
      <w:r w:rsidR="00331B34" w:rsidRPr="00AA7705">
        <w:rPr>
          <w:rFonts w:eastAsia="Calibri"/>
          <w:spacing w:val="1"/>
          <w:sz w:val="28"/>
          <w:szCs w:val="26"/>
          <w:lang w:val="bg-BG"/>
        </w:rPr>
        <w:t>акултет по математика и информатика</w:t>
      </w:r>
    </w:p>
    <w:p w:rsidR="00221592" w:rsidRPr="00AA7705" w:rsidRDefault="00221592">
      <w:pPr>
        <w:pBdr>
          <w:bottom w:val="double" w:sz="6" w:space="1" w:color="auto"/>
        </w:pBdr>
        <w:spacing w:line="200" w:lineRule="exact"/>
        <w:rPr>
          <w:sz w:val="22"/>
          <w:lang w:val="bg-BG"/>
        </w:rPr>
      </w:pPr>
    </w:p>
    <w:p w:rsidR="00630886" w:rsidRPr="00AA7705" w:rsidRDefault="00630886">
      <w:pPr>
        <w:pBdr>
          <w:bottom w:val="double" w:sz="6" w:space="1" w:color="auto"/>
        </w:pBdr>
        <w:spacing w:line="200" w:lineRule="exact"/>
        <w:rPr>
          <w:sz w:val="22"/>
          <w:lang w:val="bg-BG"/>
        </w:rPr>
      </w:pPr>
    </w:p>
    <w:p w:rsidR="00630886" w:rsidRPr="00AA7705" w:rsidRDefault="00630886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before="16" w:line="240" w:lineRule="exact"/>
        <w:rPr>
          <w:sz w:val="28"/>
          <w:szCs w:val="24"/>
          <w:lang w:val="bg-BG"/>
        </w:rPr>
      </w:pPr>
    </w:p>
    <w:p w:rsidR="00221592" w:rsidRPr="00AA7705" w:rsidRDefault="00A90ACD" w:rsidP="00D76CDA">
      <w:pPr>
        <w:spacing w:before="1600"/>
        <w:jc w:val="center"/>
        <w:rPr>
          <w:rFonts w:eastAsia="Calibri"/>
          <w:sz w:val="96"/>
          <w:szCs w:val="52"/>
          <w:lang w:val="bg-BG"/>
        </w:rPr>
      </w:pPr>
      <w:r w:rsidRPr="00AA7705">
        <w:rPr>
          <w:rFonts w:eastAsia="Calibri"/>
          <w:position w:val="1"/>
          <w:sz w:val="96"/>
          <w:szCs w:val="52"/>
          <w:lang w:val="bg-BG"/>
        </w:rPr>
        <w:t>Курсова</w:t>
      </w:r>
      <w:r w:rsidRPr="00AA7705">
        <w:rPr>
          <w:rFonts w:eastAsia="Calibri"/>
          <w:spacing w:val="20"/>
          <w:position w:val="1"/>
          <w:sz w:val="96"/>
          <w:szCs w:val="52"/>
          <w:lang w:val="bg-BG"/>
        </w:rPr>
        <w:t xml:space="preserve"> </w:t>
      </w:r>
      <w:r w:rsidRPr="00AA7705">
        <w:rPr>
          <w:rFonts w:eastAsia="Calibri"/>
          <w:w w:val="101"/>
          <w:position w:val="1"/>
          <w:sz w:val="96"/>
          <w:szCs w:val="52"/>
          <w:lang w:val="bg-BG"/>
        </w:rPr>
        <w:t>работа</w:t>
      </w:r>
    </w:p>
    <w:p w:rsidR="00221592" w:rsidRPr="00AA7705" w:rsidRDefault="00221592">
      <w:pPr>
        <w:spacing w:before="9" w:line="280" w:lineRule="exact"/>
        <w:rPr>
          <w:sz w:val="32"/>
          <w:szCs w:val="28"/>
          <w:lang w:val="bg-BG"/>
        </w:rPr>
      </w:pPr>
    </w:p>
    <w:p w:rsidR="00221592" w:rsidRPr="00AA7705" w:rsidRDefault="00A90ACD" w:rsidP="00331B34">
      <w:pPr>
        <w:spacing w:before="9" w:line="300" w:lineRule="exact"/>
        <w:jc w:val="center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pacing w:val="1"/>
          <w:sz w:val="28"/>
          <w:szCs w:val="26"/>
          <w:lang w:val="bg-BG"/>
        </w:rPr>
        <w:t>П</w:t>
      </w:r>
      <w:r w:rsidRPr="00AA7705">
        <w:rPr>
          <w:rFonts w:eastAsia="Calibri"/>
          <w:sz w:val="28"/>
          <w:szCs w:val="26"/>
          <w:lang w:val="bg-BG"/>
        </w:rPr>
        <w:t>о</w:t>
      </w:r>
      <w:r w:rsidRPr="00AA7705">
        <w:rPr>
          <w:rFonts w:eastAsia="Calibri"/>
          <w:spacing w:val="3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1"/>
          <w:sz w:val="28"/>
          <w:szCs w:val="26"/>
          <w:lang w:val="bg-BG"/>
        </w:rPr>
        <w:t>д</w:t>
      </w:r>
      <w:r w:rsidRPr="00AA7705">
        <w:rPr>
          <w:rFonts w:eastAsia="Calibri"/>
          <w:spacing w:val="-1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сц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пл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-1"/>
          <w:sz w:val="28"/>
          <w:szCs w:val="26"/>
          <w:lang w:val="bg-BG"/>
        </w:rPr>
        <w:t>н</w:t>
      </w:r>
      <w:r w:rsidRPr="00AA7705">
        <w:rPr>
          <w:rFonts w:eastAsia="Calibri"/>
          <w:sz w:val="28"/>
          <w:szCs w:val="26"/>
          <w:lang w:val="bg-BG"/>
        </w:rPr>
        <w:t xml:space="preserve">а </w:t>
      </w:r>
      <w:r w:rsidRPr="00AA7705">
        <w:rPr>
          <w:rFonts w:eastAsia="Calibri"/>
          <w:spacing w:val="14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2"/>
          <w:sz w:val="28"/>
          <w:szCs w:val="26"/>
          <w:lang w:val="bg-BG"/>
        </w:rPr>
        <w:t>„</w:t>
      </w:r>
      <w:r w:rsidR="0085631A">
        <w:rPr>
          <w:rFonts w:eastAsia="Calibri"/>
          <w:spacing w:val="2"/>
          <w:sz w:val="28"/>
          <w:szCs w:val="26"/>
          <w:lang w:val="bg-BG"/>
        </w:rPr>
        <w:t>Програмиране на приложения за мобилни устройства</w:t>
      </w:r>
      <w:r w:rsidRPr="00AA7705">
        <w:rPr>
          <w:rFonts w:eastAsia="Calibri"/>
          <w:w w:val="101"/>
          <w:sz w:val="28"/>
          <w:szCs w:val="26"/>
          <w:lang w:val="bg-BG"/>
        </w:rPr>
        <w:t>“</w:t>
      </w:r>
    </w:p>
    <w:p w:rsidR="00221592" w:rsidRPr="00AA7705" w:rsidRDefault="00221592">
      <w:pPr>
        <w:spacing w:before="9" w:line="120" w:lineRule="exact"/>
        <w:rPr>
          <w:sz w:val="15"/>
          <w:szCs w:val="13"/>
          <w:lang w:val="bg-BG"/>
        </w:rPr>
      </w:pPr>
    </w:p>
    <w:p w:rsidR="00221592" w:rsidRPr="00AA7705" w:rsidRDefault="00A90ACD" w:rsidP="006369FA">
      <w:pPr>
        <w:spacing w:before="9" w:after="2400"/>
        <w:ind w:left="136"/>
        <w:jc w:val="center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z w:val="28"/>
          <w:szCs w:val="26"/>
          <w:lang w:val="bg-BG"/>
        </w:rPr>
        <w:t>На</w:t>
      </w:r>
      <w:r w:rsidRPr="00AA7705">
        <w:rPr>
          <w:rFonts w:eastAsia="Calibri"/>
          <w:spacing w:val="1"/>
          <w:sz w:val="28"/>
          <w:szCs w:val="26"/>
          <w:lang w:val="bg-BG"/>
        </w:rPr>
        <w:t xml:space="preserve"> </w:t>
      </w:r>
      <w:r w:rsidRPr="00AA7705">
        <w:rPr>
          <w:rFonts w:eastAsia="Calibri"/>
          <w:w w:val="101"/>
          <w:sz w:val="28"/>
          <w:szCs w:val="26"/>
          <w:lang w:val="bg-BG"/>
        </w:rPr>
        <w:t>тема:</w:t>
      </w:r>
      <w:r w:rsidR="00331B34" w:rsidRPr="00AA7705">
        <w:rPr>
          <w:rFonts w:eastAsia="Calibri"/>
          <w:w w:val="101"/>
          <w:sz w:val="28"/>
          <w:szCs w:val="26"/>
          <w:lang w:val="bg-BG"/>
        </w:rPr>
        <w:t xml:space="preserve"> </w:t>
      </w:r>
      <w:r w:rsidR="00160CF0">
        <w:rPr>
          <w:rFonts w:eastAsia="Calibri"/>
          <w:w w:val="101"/>
          <w:sz w:val="28"/>
          <w:szCs w:val="26"/>
          <w:lang w:val="bg-BG"/>
        </w:rPr>
        <w:t>„</w:t>
      </w:r>
      <w:r w:rsidR="0085631A">
        <w:rPr>
          <w:rFonts w:eastAsia="Calibri"/>
          <w:w w:val="101"/>
          <w:sz w:val="28"/>
          <w:szCs w:val="26"/>
          <w:lang w:val="bg-BG"/>
        </w:rPr>
        <w:t>Калкулатор за решаване на квадратно уравнение</w:t>
      </w:r>
      <w:r w:rsidR="0047259A">
        <w:rPr>
          <w:rFonts w:eastAsia="Calibri"/>
          <w:w w:val="101"/>
          <w:sz w:val="28"/>
          <w:szCs w:val="26"/>
          <w:lang w:val="bg-BG"/>
        </w:rPr>
        <w:t xml:space="preserve"> и обикновен калкулатор</w:t>
      </w:r>
      <w:r w:rsidR="00160CF0">
        <w:rPr>
          <w:rFonts w:eastAsia="Calibri"/>
          <w:w w:val="101"/>
          <w:sz w:val="28"/>
          <w:szCs w:val="26"/>
          <w:lang w:val="bg-BG"/>
        </w:rPr>
        <w:t>“</w:t>
      </w:r>
    </w:p>
    <w:p w:rsidR="00221592" w:rsidRPr="00AA7705" w:rsidRDefault="00221592" w:rsidP="00D76CDA">
      <w:pPr>
        <w:spacing w:before="1600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541"/>
      </w:tblGrid>
      <w:tr w:rsidR="00331B34" w:rsidRPr="003B6D0C" w:rsidTr="00DA3F3F">
        <w:tc>
          <w:tcPr>
            <w:tcW w:w="4673" w:type="dxa"/>
          </w:tcPr>
          <w:p w:rsidR="00331B34" w:rsidRPr="00AA7705" w:rsidRDefault="00331B34" w:rsidP="00331B34">
            <w:pPr>
              <w:spacing w:line="278" w:lineRule="auto"/>
              <w:ind w:left="136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z w:val="28"/>
                <w:szCs w:val="24"/>
                <w:lang w:val="bg-BG"/>
              </w:rPr>
              <w:t>Изготвил:</w:t>
            </w:r>
            <w:r w:rsidR="0085631A">
              <w:rPr>
                <w:rFonts w:eastAsia="Calibri"/>
                <w:spacing w:val="28"/>
                <w:sz w:val="28"/>
                <w:szCs w:val="24"/>
                <w:lang w:val="bg-BG"/>
              </w:rPr>
              <w:t xml:space="preserve"> Полина Белчева</w:t>
            </w:r>
          </w:p>
          <w:p w:rsidR="00331B34" w:rsidRPr="00AA7705" w:rsidRDefault="00331B34" w:rsidP="00331B34">
            <w:pPr>
              <w:spacing w:line="278" w:lineRule="auto"/>
              <w:ind w:left="136"/>
              <w:rPr>
                <w:rFonts w:eastAsia="Calibri"/>
                <w:spacing w:val="34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С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п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е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ц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и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ално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ст</w:t>
            </w:r>
            <w:r w:rsidR="0085631A">
              <w:rPr>
                <w:rFonts w:eastAsia="Calibri"/>
                <w:sz w:val="28"/>
                <w:szCs w:val="24"/>
                <w:lang w:val="bg-BG"/>
              </w:rPr>
              <w:t>: СТД редовно</w:t>
            </w:r>
          </w:p>
          <w:p w:rsidR="00331B34" w:rsidRPr="00AA7705" w:rsidRDefault="00331B34" w:rsidP="00331B34">
            <w:pPr>
              <w:spacing w:line="278" w:lineRule="auto"/>
              <w:ind w:left="136"/>
              <w:rPr>
                <w:rFonts w:eastAsia="Calibri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Ф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а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култетен</w:t>
            </w:r>
            <w:r w:rsidRPr="00AA7705">
              <w:rPr>
                <w:rFonts w:eastAsia="Calibri"/>
                <w:spacing w:val="23"/>
                <w:sz w:val="28"/>
                <w:szCs w:val="24"/>
                <w:lang w:val="bg-BG"/>
              </w:rPr>
              <w:t xml:space="preserve"> 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н</w:t>
            </w: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о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мер:</w:t>
            </w:r>
            <w:r w:rsidR="0085631A">
              <w:rPr>
                <w:rFonts w:eastAsia="Calibri"/>
                <w:sz w:val="28"/>
                <w:szCs w:val="24"/>
                <w:lang w:val="bg-BG"/>
              </w:rPr>
              <w:t xml:space="preserve"> 1701681053</w:t>
            </w:r>
          </w:p>
          <w:p w:rsidR="00331B34" w:rsidRPr="00AA7705" w:rsidRDefault="00331B34">
            <w:pPr>
              <w:spacing w:line="200" w:lineRule="exact"/>
              <w:rPr>
                <w:sz w:val="28"/>
                <w:szCs w:val="24"/>
                <w:lang w:val="bg-BG"/>
              </w:rPr>
            </w:pPr>
          </w:p>
        </w:tc>
        <w:tc>
          <w:tcPr>
            <w:tcW w:w="4541" w:type="dxa"/>
          </w:tcPr>
          <w:p w:rsidR="00AF3888" w:rsidRDefault="00331B34" w:rsidP="0085631A">
            <w:pPr>
              <w:rPr>
                <w:sz w:val="28"/>
                <w:szCs w:val="24"/>
                <w:lang w:val="bg-BG"/>
              </w:rPr>
            </w:pPr>
            <w:r w:rsidRPr="00AA7705">
              <w:rPr>
                <w:sz w:val="28"/>
                <w:szCs w:val="24"/>
                <w:lang w:val="bg-BG"/>
              </w:rPr>
              <w:t>Проверил:</w:t>
            </w:r>
            <w:r w:rsidR="0085631A">
              <w:rPr>
                <w:sz w:val="28"/>
                <w:szCs w:val="24"/>
                <w:lang w:val="bg-BG"/>
              </w:rPr>
              <w:t xml:space="preserve"> </w:t>
            </w:r>
          </w:p>
          <w:p w:rsidR="00331B34" w:rsidRPr="00AA7705" w:rsidRDefault="00AF3888" w:rsidP="0085631A">
            <w:pPr>
              <w:rPr>
                <w:sz w:val="28"/>
                <w:szCs w:val="24"/>
                <w:lang w:val="bg-BG"/>
              </w:rPr>
            </w:pPr>
            <w:r>
              <w:rPr>
                <w:sz w:val="28"/>
                <w:szCs w:val="24"/>
                <w:lang w:val="bg-BG"/>
              </w:rPr>
              <w:t xml:space="preserve">                   </w:t>
            </w:r>
            <w:r w:rsidR="00331B34" w:rsidRPr="00AA7705">
              <w:rPr>
                <w:sz w:val="28"/>
                <w:szCs w:val="24"/>
                <w:lang w:val="bg-BG"/>
              </w:rPr>
              <w:t>/ доц. д‐р Н. Касъклиев/</w:t>
            </w:r>
          </w:p>
        </w:tc>
      </w:tr>
      <w:tr w:rsidR="00AF3888" w:rsidRPr="003B6D0C" w:rsidTr="00DA3F3F">
        <w:tc>
          <w:tcPr>
            <w:tcW w:w="4673" w:type="dxa"/>
          </w:tcPr>
          <w:p w:rsidR="00AF3888" w:rsidRPr="00AA7705" w:rsidRDefault="00AF3888" w:rsidP="00331B34">
            <w:pPr>
              <w:spacing w:line="278" w:lineRule="auto"/>
              <w:ind w:left="136"/>
              <w:rPr>
                <w:rFonts w:eastAsia="Calibri"/>
                <w:sz w:val="28"/>
                <w:szCs w:val="24"/>
                <w:lang w:val="bg-BG"/>
              </w:rPr>
            </w:pPr>
          </w:p>
        </w:tc>
        <w:tc>
          <w:tcPr>
            <w:tcW w:w="4541" w:type="dxa"/>
          </w:tcPr>
          <w:p w:rsidR="00AF3888" w:rsidRPr="00AA7705" w:rsidRDefault="00AF3888" w:rsidP="0085631A">
            <w:pPr>
              <w:rPr>
                <w:sz w:val="28"/>
                <w:szCs w:val="24"/>
                <w:lang w:val="bg-BG"/>
              </w:rPr>
            </w:pPr>
          </w:p>
        </w:tc>
      </w:tr>
    </w:tbl>
    <w:p w:rsidR="00730F19" w:rsidRPr="00AA7705" w:rsidRDefault="00730F19">
      <w:pPr>
        <w:spacing w:before="9" w:line="200" w:lineRule="exact"/>
        <w:rPr>
          <w:sz w:val="28"/>
          <w:szCs w:val="24"/>
          <w:lang w:val="bg-BG"/>
        </w:rPr>
      </w:pPr>
    </w:p>
    <w:p w:rsidR="00CB2266" w:rsidRPr="00AA7705" w:rsidRDefault="00730F19" w:rsidP="00623194">
      <w:pPr>
        <w:rPr>
          <w:sz w:val="28"/>
          <w:szCs w:val="24"/>
          <w:lang w:val="bg-BG"/>
        </w:rPr>
      </w:pPr>
      <w:r w:rsidRPr="00AA7705">
        <w:rPr>
          <w:sz w:val="28"/>
          <w:szCs w:val="24"/>
          <w:lang w:val="bg-BG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5754009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2266" w:rsidRPr="003B02FC" w:rsidRDefault="00CB2266">
          <w:pPr>
            <w:pStyle w:val="TOCHeading"/>
            <w:rPr>
              <w:sz w:val="40"/>
              <w:lang w:val="bg-BG"/>
            </w:rPr>
          </w:pPr>
          <w:r w:rsidRPr="003B02FC">
            <w:rPr>
              <w:sz w:val="40"/>
              <w:lang w:val="bg-BG"/>
            </w:rPr>
            <w:t>Съдържание</w:t>
          </w:r>
        </w:p>
        <w:p w:rsidR="00DB3018" w:rsidRDefault="00CB226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r w:rsidRPr="003B02FC">
            <w:rPr>
              <w:sz w:val="24"/>
            </w:rPr>
            <w:fldChar w:fldCharType="begin"/>
          </w:r>
          <w:r w:rsidRPr="003B02FC">
            <w:rPr>
              <w:sz w:val="24"/>
            </w:rPr>
            <w:instrText xml:space="preserve"> TOC \o "1-3" \h \z \u </w:instrText>
          </w:r>
          <w:r w:rsidRPr="003B02FC">
            <w:rPr>
              <w:sz w:val="24"/>
            </w:rPr>
            <w:fldChar w:fldCharType="separate"/>
          </w:r>
          <w:hyperlink w:anchor="_Toc42620079" w:history="1">
            <w:r w:rsidR="00DB3018" w:rsidRPr="00212266">
              <w:rPr>
                <w:rStyle w:val="Hyperlink"/>
                <w:noProof/>
                <w:lang w:val="bg-BG"/>
              </w:rPr>
              <w:t>1.</w:t>
            </w:r>
            <w:r w:rsidR="00DB30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DB3018" w:rsidRPr="00212266">
              <w:rPr>
                <w:rStyle w:val="Hyperlink"/>
                <w:noProof/>
                <w:lang w:val="bg-BG"/>
              </w:rPr>
              <w:t>Увод</w:t>
            </w:r>
            <w:r w:rsidR="00DB3018">
              <w:rPr>
                <w:noProof/>
                <w:webHidden/>
              </w:rPr>
              <w:tab/>
            </w:r>
            <w:r w:rsidR="00DB3018">
              <w:rPr>
                <w:noProof/>
                <w:webHidden/>
              </w:rPr>
              <w:fldChar w:fldCharType="begin"/>
            </w:r>
            <w:r w:rsidR="00DB3018">
              <w:rPr>
                <w:noProof/>
                <w:webHidden/>
              </w:rPr>
              <w:instrText xml:space="preserve"> PAGEREF _Toc42620079 \h </w:instrText>
            </w:r>
            <w:r w:rsidR="00DB3018">
              <w:rPr>
                <w:noProof/>
                <w:webHidden/>
              </w:rPr>
            </w:r>
            <w:r w:rsidR="00DB3018">
              <w:rPr>
                <w:noProof/>
                <w:webHidden/>
              </w:rPr>
              <w:fldChar w:fldCharType="separate"/>
            </w:r>
            <w:r w:rsidR="00DB3018">
              <w:rPr>
                <w:noProof/>
                <w:webHidden/>
              </w:rPr>
              <w:t>3</w:t>
            </w:r>
            <w:r w:rsidR="00DB3018">
              <w:rPr>
                <w:noProof/>
                <w:webHidden/>
              </w:rPr>
              <w:fldChar w:fldCharType="end"/>
            </w:r>
          </w:hyperlink>
        </w:p>
        <w:p w:rsidR="00DB3018" w:rsidRDefault="00D10C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2620080" w:history="1">
            <w:r w:rsidR="00DB3018" w:rsidRPr="00212266">
              <w:rPr>
                <w:rStyle w:val="Hyperlink"/>
                <w:noProof/>
                <w:lang w:val="bg-BG"/>
              </w:rPr>
              <w:t>2.</w:t>
            </w:r>
            <w:r w:rsidR="00DB30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DB3018" w:rsidRPr="00212266">
              <w:rPr>
                <w:rStyle w:val="Hyperlink"/>
                <w:noProof/>
                <w:lang w:val="bg-BG"/>
              </w:rPr>
              <w:t>Виртуализация на приложението</w:t>
            </w:r>
            <w:r w:rsidR="00DB3018">
              <w:rPr>
                <w:noProof/>
                <w:webHidden/>
              </w:rPr>
              <w:tab/>
            </w:r>
            <w:r w:rsidR="00DB3018">
              <w:rPr>
                <w:noProof/>
                <w:webHidden/>
              </w:rPr>
              <w:fldChar w:fldCharType="begin"/>
            </w:r>
            <w:r w:rsidR="00DB3018">
              <w:rPr>
                <w:noProof/>
                <w:webHidden/>
              </w:rPr>
              <w:instrText xml:space="preserve"> PAGEREF _Toc42620080 \h </w:instrText>
            </w:r>
            <w:r w:rsidR="00DB3018">
              <w:rPr>
                <w:noProof/>
                <w:webHidden/>
              </w:rPr>
            </w:r>
            <w:r w:rsidR="00DB3018">
              <w:rPr>
                <w:noProof/>
                <w:webHidden/>
              </w:rPr>
              <w:fldChar w:fldCharType="separate"/>
            </w:r>
            <w:r w:rsidR="00DB3018">
              <w:rPr>
                <w:noProof/>
                <w:webHidden/>
              </w:rPr>
              <w:t>4</w:t>
            </w:r>
            <w:r w:rsidR="00DB3018">
              <w:rPr>
                <w:noProof/>
                <w:webHidden/>
              </w:rPr>
              <w:fldChar w:fldCharType="end"/>
            </w:r>
          </w:hyperlink>
        </w:p>
        <w:p w:rsidR="00DB3018" w:rsidRDefault="00D10C92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2620081" w:history="1">
            <w:r w:rsidR="00DB3018" w:rsidRPr="00212266">
              <w:rPr>
                <w:rStyle w:val="Hyperlink"/>
                <w:noProof/>
                <w:lang w:val="bg-BG"/>
              </w:rPr>
              <w:t>I.</w:t>
            </w:r>
            <w:r w:rsidR="00DB30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DB3018" w:rsidRPr="00212266">
              <w:rPr>
                <w:rStyle w:val="Hyperlink"/>
                <w:noProof/>
                <w:lang w:val="bg-BG"/>
              </w:rPr>
              <w:t>Калкулатор за решаване на квадратно уравнение</w:t>
            </w:r>
            <w:r w:rsidR="00DB3018">
              <w:rPr>
                <w:noProof/>
                <w:webHidden/>
              </w:rPr>
              <w:tab/>
            </w:r>
            <w:r w:rsidR="00DB3018">
              <w:rPr>
                <w:noProof/>
                <w:webHidden/>
              </w:rPr>
              <w:fldChar w:fldCharType="begin"/>
            </w:r>
            <w:r w:rsidR="00DB3018">
              <w:rPr>
                <w:noProof/>
                <w:webHidden/>
              </w:rPr>
              <w:instrText xml:space="preserve"> PAGEREF _Toc42620081 \h </w:instrText>
            </w:r>
            <w:r w:rsidR="00DB3018">
              <w:rPr>
                <w:noProof/>
                <w:webHidden/>
              </w:rPr>
            </w:r>
            <w:r w:rsidR="00DB3018">
              <w:rPr>
                <w:noProof/>
                <w:webHidden/>
              </w:rPr>
              <w:fldChar w:fldCharType="separate"/>
            </w:r>
            <w:r w:rsidR="00DB3018">
              <w:rPr>
                <w:noProof/>
                <w:webHidden/>
              </w:rPr>
              <w:t>4</w:t>
            </w:r>
            <w:r w:rsidR="00DB3018">
              <w:rPr>
                <w:noProof/>
                <w:webHidden/>
              </w:rPr>
              <w:fldChar w:fldCharType="end"/>
            </w:r>
          </w:hyperlink>
        </w:p>
        <w:p w:rsidR="00DB3018" w:rsidRDefault="00D10C92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2620082" w:history="1">
            <w:r w:rsidR="00DB3018" w:rsidRPr="00212266">
              <w:rPr>
                <w:rStyle w:val="Hyperlink"/>
                <w:noProof/>
                <w:lang w:val="bg-BG"/>
              </w:rPr>
              <w:t>II.</w:t>
            </w:r>
            <w:r w:rsidR="00DB30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DB3018" w:rsidRPr="00212266">
              <w:rPr>
                <w:rStyle w:val="Hyperlink"/>
                <w:noProof/>
                <w:lang w:val="bg-BG"/>
              </w:rPr>
              <w:t>Обикновен калкулатор</w:t>
            </w:r>
            <w:r w:rsidR="00DB3018">
              <w:rPr>
                <w:noProof/>
                <w:webHidden/>
              </w:rPr>
              <w:tab/>
            </w:r>
            <w:r w:rsidR="00DB3018">
              <w:rPr>
                <w:noProof/>
                <w:webHidden/>
              </w:rPr>
              <w:fldChar w:fldCharType="begin"/>
            </w:r>
            <w:r w:rsidR="00DB3018">
              <w:rPr>
                <w:noProof/>
                <w:webHidden/>
              </w:rPr>
              <w:instrText xml:space="preserve"> PAGEREF _Toc42620082 \h </w:instrText>
            </w:r>
            <w:r w:rsidR="00DB3018">
              <w:rPr>
                <w:noProof/>
                <w:webHidden/>
              </w:rPr>
            </w:r>
            <w:r w:rsidR="00DB3018">
              <w:rPr>
                <w:noProof/>
                <w:webHidden/>
              </w:rPr>
              <w:fldChar w:fldCharType="separate"/>
            </w:r>
            <w:r w:rsidR="00DB3018">
              <w:rPr>
                <w:noProof/>
                <w:webHidden/>
              </w:rPr>
              <w:t>4</w:t>
            </w:r>
            <w:r w:rsidR="00DB3018">
              <w:rPr>
                <w:noProof/>
                <w:webHidden/>
              </w:rPr>
              <w:fldChar w:fldCharType="end"/>
            </w:r>
          </w:hyperlink>
        </w:p>
        <w:p w:rsidR="00DB3018" w:rsidRDefault="00D10C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2620083" w:history="1">
            <w:r w:rsidR="00DB3018" w:rsidRPr="00212266">
              <w:rPr>
                <w:rStyle w:val="Hyperlink"/>
                <w:noProof/>
                <w:lang w:val="bg-BG"/>
              </w:rPr>
              <w:t>3.</w:t>
            </w:r>
            <w:r w:rsidR="00DB30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DB3018" w:rsidRPr="00212266">
              <w:rPr>
                <w:rStyle w:val="Hyperlink"/>
                <w:noProof/>
                <w:lang w:val="bg-BG"/>
              </w:rPr>
              <w:t>Създаване на функциалността на приложението</w:t>
            </w:r>
            <w:r w:rsidR="00DB3018">
              <w:rPr>
                <w:noProof/>
                <w:webHidden/>
              </w:rPr>
              <w:tab/>
            </w:r>
            <w:r w:rsidR="00DB3018">
              <w:rPr>
                <w:noProof/>
                <w:webHidden/>
              </w:rPr>
              <w:fldChar w:fldCharType="begin"/>
            </w:r>
            <w:r w:rsidR="00DB3018">
              <w:rPr>
                <w:noProof/>
                <w:webHidden/>
              </w:rPr>
              <w:instrText xml:space="preserve"> PAGEREF _Toc42620083 \h </w:instrText>
            </w:r>
            <w:r w:rsidR="00DB3018">
              <w:rPr>
                <w:noProof/>
                <w:webHidden/>
              </w:rPr>
            </w:r>
            <w:r w:rsidR="00DB3018">
              <w:rPr>
                <w:noProof/>
                <w:webHidden/>
              </w:rPr>
              <w:fldChar w:fldCharType="separate"/>
            </w:r>
            <w:r w:rsidR="00DB3018">
              <w:rPr>
                <w:noProof/>
                <w:webHidden/>
              </w:rPr>
              <w:t>4</w:t>
            </w:r>
            <w:r w:rsidR="00DB3018">
              <w:rPr>
                <w:noProof/>
                <w:webHidden/>
              </w:rPr>
              <w:fldChar w:fldCharType="end"/>
            </w:r>
          </w:hyperlink>
        </w:p>
        <w:p w:rsidR="00DB3018" w:rsidRDefault="00D10C92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2620084" w:history="1">
            <w:r w:rsidR="00DB3018" w:rsidRPr="00212266">
              <w:rPr>
                <w:rStyle w:val="Hyperlink"/>
                <w:noProof/>
                <w:lang w:val="bg-BG"/>
              </w:rPr>
              <w:t>I.</w:t>
            </w:r>
            <w:r w:rsidR="00DB30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DB3018" w:rsidRPr="00212266">
              <w:rPr>
                <w:rStyle w:val="Hyperlink"/>
                <w:noProof/>
                <w:lang w:val="bg-BG"/>
              </w:rPr>
              <w:t>Изчисления</w:t>
            </w:r>
            <w:r w:rsidR="00DB3018">
              <w:rPr>
                <w:noProof/>
                <w:webHidden/>
              </w:rPr>
              <w:tab/>
            </w:r>
            <w:r w:rsidR="00DB3018">
              <w:rPr>
                <w:noProof/>
                <w:webHidden/>
              </w:rPr>
              <w:fldChar w:fldCharType="begin"/>
            </w:r>
            <w:r w:rsidR="00DB3018">
              <w:rPr>
                <w:noProof/>
                <w:webHidden/>
              </w:rPr>
              <w:instrText xml:space="preserve"> PAGEREF _Toc42620084 \h </w:instrText>
            </w:r>
            <w:r w:rsidR="00DB3018">
              <w:rPr>
                <w:noProof/>
                <w:webHidden/>
              </w:rPr>
            </w:r>
            <w:r w:rsidR="00DB3018">
              <w:rPr>
                <w:noProof/>
                <w:webHidden/>
              </w:rPr>
              <w:fldChar w:fldCharType="separate"/>
            </w:r>
            <w:r w:rsidR="00DB3018">
              <w:rPr>
                <w:noProof/>
                <w:webHidden/>
              </w:rPr>
              <w:t>5</w:t>
            </w:r>
            <w:r w:rsidR="00DB3018">
              <w:rPr>
                <w:noProof/>
                <w:webHidden/>
              </w:rPr>
              <w:fldChar w:fldCharType="end"/>
            </w:r>
          </w:hyperlink>
        </w:p>
        <w:p w:rsidR="00DB3018" w:rsidRDefault="00D10C92">
          <w:pPr>
            <w:pStyle w:val="TOC3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2620085" w:history="1">
            <w:r w:rsidR="00DB3018" w:rsidRPr="00212266">
              <w:rPr>
                <w:rStyle w:val="Hyperlink"/>
                <w:noProof/>
                <w:lang w:val="bg-BG"/>
              </w:rPr>
              <w:t>a.</w:t>
            </w:r>
            <w:r w:rsidR="00DB30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DB3018" w:rsidRPr="00212266">
              <w:rPr>
                <w:rStyle w:val="Hyperlink"/>
                <w:noProof/>
                <w:lang w:val="bg-BG"/>
              </w:rPr>
              <w:t>Калкулатор за решаване на квадратно уравнение</w:t>
            </w:r>
            <w:r w:rsidR="00DB3018">
              <w:rPr>
                <w:noProof/>
                <w:webHidden/>
              </w:rPr>
              <w:tab/>
            </w:r>
            <w:r w:rsidR="00DB3018">
              <w:rPr>
                <w:noProof/>
                <w:webHidden/>
              </w:rPr>
              <w:fldChar w:fldCharType="begin"/>
            </w:r>
            <w:r w:rsidR="00DB3018">
              <w:rPr>
                <w:noProof/>
                <w:webHidden/>
              </w:rPr>
              <w:instrText xml:space="preserve"> PAGEREF _Toc42620085 \h </w:instrText>
            </w:r>
            <w:r w:rsidR="00DB3018">
              <w:rPr>
                <w:noProof/>
                <w:webHidden/>
              </w:rPr>
            </w:r>
            <w:r w:rsidR="00DB3018">
              <w:rPr>
                <w:noProof/>
                <w:webHidden/>
              </w:rPr>
              <w:fldChar w:fldCharType="separate"/>
            </w:r>
            <w:r w:rsidR="00DB3018">
              <w:rPr>
                <w:noProof/>
                <w:webHidden/>
              </w:rPr>
              <w:t>5</w:t>
            </w:r>
            <w:r w:rsidR="00DB3018">
              <w:rPr>
                <w:noProof/>
                <w:webHidden/>
              </w:rPr>
              <w:fldChar w:fldCharType="end"/>
            </w:r>
          </w:hyperlink>
        </w:p>
        <w:p w:rsidR="00DB3018" w:rsidRDefault="00D10C92">
          <w:pPr>
            <w:pStyle w:val="TOC3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2620086" w:history="1">
            <w:r w:rsidR="00DB3018" w:rsidRPr="00212266">
              <w:rPr>
                <w:rStyle w:val="Hyperlink"/>
                <w:noProof/>
                <w:lang w:val="bg-BG"/>
              </w:rPr>
              <w:t>b.</w:t>
            </w:r>
            <w:r w:rsidR="00DB30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DB3018" w:rsidRPr="00212266">
              <w:rPr>
                <w:rStyle w:val="Hyperlink"/>
                <w:noProof/>
                <w:lang w:val="bg-BG"/>
              </w:rPr>
              <w:t>Обикновен калкулатор</w:t>
            </w:r>
            <w:r w:rsidR="00DB3018">
              <w:rPr>
                <w:noProof/>
                <w:webHidden/>
              </w:rPr>
              <w:tab/>
            </w:r>
            <w:r w:rsidR="00DB3018">
              <w:rPr>
                <w:noProof/>
                <w:webHidden/>
              </w:rPr>
              <w:fldChar w:fldCharType="begin"/>
            </w:r>
            <w:r w:rsidR="00DB3018">
              <w:rPr>
                <w:noProof/>
                <w:webHidden/>
              </w:rPr>
              <w:instrText xml:space="preserve"> PAGEREF _Toc42620086 \h </w:instrText>
            </w:r>
            <w:r w:rsidR="00DB3018">
              <w:rPr>
                <w:noProof/>
                <w:webHidden/>
              </w:rPr>
            </w:r>
            <w:r w:rsidR="00DB3018">
              <w:rPr>
                <w:noProof/>
                <w:webHidden/>
              </w:rPr>
              <w:fldChar w:fldCharType="separate"/>
            </w:r>
            <w:r w:rsidR="00DB3018">
              <w:rPr>
                <w:noProof/>
                <w:webHidden/>
              </w:rPr>
              <w:t>6</w:t>
            </w:r>
            <w:r w:rsidR="00DB3018">
              <w:rPr>
                <w:noProof/>
                <w:webHidden/>
              </w:rPr>
              <w:fldChar w:fldCharType="end"/>
            </w:r>
          </w:hyperlink>
        </w:p>
        <w:p w:rsidR="00DB3018" w:rsidRDefault="00D10C92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2620087" w:history="1">
            <w:r w:rsidR="00DB3018" w:rsidRPr="00212266">
              <w:rPr>
                <w:rStyle w:val="Hyperlink"/>
                <w:noProof/>
                <w:lang w:val="bg-BG"/>
              </w:rPr>
              <w:t>II.</w:t>
            </w:r>
            <w:r w:rsidR="00DB30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DB3018" w:rsidRPr="00212266">
              <w:rPr>
                <w:rStyle w:val="Hyperlink"/>
                <w:noProof/>
                <w:lang w:val="bg-BG"/>
              </w:rPr>
              <w:t>Създаване на ново активити</w:t>
            </w:r>
            <w:r w:rsidR="00DB3018">
              <w:rPr>
                <w:noProof/>
                <w:webHidden/>
              </w:rPr>
              <w:tab/>
            </w:r>
            <w:r w:rsidR="00DB3018">
              <w:rPr>
                <w:noProof/>
                <w:webHidden/>
              </w:rPr>
              <w:fldChar w:fldCharType="begin"/>
            </w:r>
            <w:r w:rsidR="00DB3018">
              <w:rPr>
                <w:noProof/>
                <w:webHidden/>
              </w:rPr>
              <w:instrText xml:space="preserve"> PAGEREF _Toc42620087 \h </w:instrText>
            </w:r>
            <w:r w:rsidR="00DB3018">
              <w:rPr>
                <w:noProof/>
                <w:webHidden/>
              </w:rPr>
            </w:r>
            <w:r w:rsidR="00DB3018">
              <w:rPr>
                <w:noProof/>
                <w:webHidden/>
              </w:rPr>
              <w:fldChar w:fldCharType="separate"/>
            </w:r>
            <w:r w:rsidR="00DB3018">
              <w:rPr>
                <w:noProof/>
                <w:webHidden/>
              </w:rPr>
              <w:t>6</w:t>
            </w:r>
            <w:r w:rsidR="00DB3018">
              <w:rPr>
                <w:noProof/>
                <w:webHidden/>
              </w:rPr>
              <w:fldChar w:fldCharType="end"/>
            </w:r>
          </w:hyperlink>
        </w:p>
        <w:p w:rsidR="00DB3018" w:rsidRDefault="00D10C92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2620088" w:history="1">
            <w:r w:rsidR="00DB3018" w:rsidRPr="00212266">
              <w:rPr>
                <w:rStyle w:val="Hyperlink"/>
                <w:noProof/>
                <w:lang w:val="bg-BG"/>
              </w:rPr>
              <w:t>III.</w:t>
            </w:r>
            <w:r w:rsidR="00DB30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DB3018" w:rsidRPr="00212266">
              <w:rPr>
                <w:rStyle w:val="Hyperlink"/>
                <w:noProof/>
                <w:lang w:val="bg-BG"/>
              </w:rPr>
              <w:t>Добавяне на локална база</w:t>
            </w:r>
            <w:r w:rsidR="00DB3018">
              <w:rPr>
                <w:noProof/>
                <w:webHidden/>
              </w:rPr>
              <w:tab/>
            </w:r>
            <w:r w:rsidR="00DB3018">
              <w:rPr>
                <w:noProof/>
                <w:webHidden/>
              </w:rPr>
              <w:fldChar w:fldCharType="begin"/>
            </w:r>
            <w:r w:rsidR="00DB3018">
              <w:rPr>
                <w:noProof/>
                <w:webHidden/>
              </w:rPr>
              <w:instrText xml:space="preserve"> PAGEREF _Toc42620088 \h </w:instrText>
            </w:r>
            <w:r w:rsidR="00DB3018">
              <w:rPr>
                <w:noProof/>
                <w:webHidden/>
              </w:rPr>
            </w:r>
            <w:r w:rsidR="00DB3018">
              <w:rPr>
                <w:noProof/>
                <w:webHidden/>
              </w:rPr>
              <w:fldChar w:fldCharType="separate"/>
            </w:r>
            <w:r w:rsidR="00DB3018">
              <w:rPr>
                <w:noProof/>
                <w:webHidden/>
              </w:rPr>
              <w:t>6</w:t>
            </w:r>
            <w:r w:rsidR="00DB3018">
              <w:rPr>
                <w:noProof/>
                <w:webHidden/>
              </w:rPr>
              <w:fldChar w:fldCharType="end"/>
            </w:r>
          </w:hyperlink>
        </w:p>
        <w:p w:rsidR="00DB3018" w:rsidRDefault="00D10C92">
          <w:pPr>
            <w:pStyle w:val="TOC3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2620089" w:history="1">
            <w:r w:rsidR="00DB3018" w:rsidRPr="00212266">
              <w:rPr>
                <w:rStyle w:val="Hyperlink"/>
                <w:noProof/>
                <w:lang w:val="bg-BG"/>
              </w:rPr>
              <w:t>a.</w:t>
            </w:r>
            <w:r w:rsidR="00DB30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DB3018" w:rsidRPr="00212266">
              <w:rPr>
                <w:rStyle w:val="Hyperlink"/>
                <w:noProof/>
                <w:lang w:val="bg-BG"/>
              </w:rPr>
              <w:t>Калкулатор за решаване на квадратно уравнение</w:t>
            </w:r>
            <w:r w:rsidR="00DB3018">
              <w:rPr>
                <w:noProof/>
                <w:webHidden/>
              </w:rPr>
              <w:tab/>
            </w:r>
            <w:r w:rsidR="00DB3018">
              <w:rPr>
                <w:noProof/>
                <w:webHidden/>
              </w:rPr>
              <w:fldChar w:fldCharType="begin"/>
            </w:r>
            <w:r w:rsidR="00DB3018">
              <w:rPr>
                <w:noProof/>
                <w:webHidden/>
              </w:rPr>
              <w:instrText xml:space="preserve"> PAGEREF _Toc42620089 \h </w:instrText>
            </w:r>
            <w:r w:rsidR="00DB3018">
              <w:rPr>
                <w:noProof/>
                <w:webHidden/>
              </w:rPr>
            </w:r>
            <w:r w:rsidR="00DB3018">
              <w:rPr>
                <w:noProof/>
                <w:webHidden/>
              </w:rPr>
              <w:fldChar w:fldCharType="separate"/>
            </w:r>
            <w:r w:rsidR="00DB3018">
              <w:rPr>
                <w:noProof/>
                <w:webHidden/>
              </w:rPr>
              <w:t>6</w:t>
            </w:r>
            <w:r w:rsidR="00DB3018">
              <w:rPr>
                <w:noProof/>
                <w:webHidden/>
              </w:rPr>
              <w:fldChar w:fldCharType="end"/>
            </w:r>
          </w:hyperlink>
        </w:p>
        <w:p w:rsidR="00DB3018" w:rsidRDefault="00D10C92">
          <w:pPr>
            <w:pStyle w:val="TOC3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2620090" w:history="1">
            <w:r w:rsidR="00DB3018" w:rsidRPr="00212266">
              <w:rPr>
                <w:rStyle w:val="Hyperlink"/>
                <w:noProof/>
                <w:lang w:val="bg-BG"/>
              </w:rPr>
              <w:t>b.</w:t>
            </w:r>
            <w:r w:rsidR="00DB30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DB3018" w:rsidRPr="00212266">
              <w:rPr>
                <w:rStyle w:val="Hyperlink"/>
                <w:noProof/>
                <w:lang w:val="bg-BG"/>
              </w:rPr>
              <w:t>Обикновен калкулатор</w:t>
            </w:r>
            <w:r w:rsidR="00DB3018">
              <w:rPr>
                <w:noProof/>
                <w:webHidden/>
              </w:rPr>
              <w:tab/>
            </w:r>
            <w:r w:rsidR="00DB3018">
              <w:rPr>
                <w:noProof/>
                <w:webHidden/>
              </w:rPr>
              <w:fldChar w:fldCharType="begin"/>
            </w:r>
            <w:r w:rsidR="00DB3018">
              <w:rPr>
                <w:noProof/>
                <w:webHidden/>
              </w:rPr>
              <w:instrText xml:space="preserve"> PAGEREF _Toc42620090 \h </w:instrText>
            </w:r>
            <w:r w:rsidR="00DB3018">
              <w:rPr>
                <w:noProof/>
                <w:webHidden/>
              </w:rPr>
            </w:r>
            <w:r w:rsidR="00DB3018">
              <w:rPr>
                <w:noProof/>
                <w:webHidden/>
              </w:rPr>
              <w:fldChar w:fldCharType="separate"/>
            </w:r>
            <w:r w:rsidR="00DB3018">
              <w:rPr>
                <w:noProof/>
                <w:webHidden/>
              </w:rPr>
              <w:t>7</w:t>
            </w:r>
            <w:r w:rsidR="00DB3018">
              <w:rPr>
                <w:noProof/>
                <w:webHidden/>
              </w:rPr>
              <w:fldChar w:fldCharType="end"/>
            </w:r>
          </w:hyperlink>
        </w:p>
        <w:p w:rsidR="00DB3018" w:rsidRDefault="00D10C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2620091" w:history="1">
            <w:r w:rsidR="00DB3018" w:rsidRPr="00212266">
              <w:rPr>
                <w:rStyle w:val="Hyperlink"/>
                <w:noProof/>
                <w:lang w:val="bg-BG"/>
              </w:rPr>
              <w:t>4.</w:t>
            </w:r>
            <w:r w:rsidR="00DB30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DB3018" w:rsidRPr="00212266">
              <w:rPr>
                <w:rStyle w:val="Hyperlink"/>
                <w:noProof/>
                <w:lang w:val="bg-BG"/>
              </w:rPr>
              <w:t>Записване на резултат от изчисления</w:t>
            </w:r>
            <w:r w:rsidR="00DB3018">
              <w:rPr>
                <w:noProof/>
                <w:webHidden/>
              </w:rPr>
              <w:tab/>
            </w:r>
            <w:r w:rsidR="00DB3018">
              <w:rPr>
                <w:noProof/>
                <w:webHidden/>
              </w:rPr>
              <w:fldChar w:fldCharType="begin"/>
            </w:r>
            <w:r w:rsidR="00DB3018">
              <w:rPr>
                <w:noProof/>
                <w:webHidden/>
              </w:rPr>
              <w:instrText xml:space="preserve"> PAGEREF _Toc42620091 \h </w:instrText>
            </w:r>
            <w:r w:rsidR="00DB3018">
              <w:rPr>
                <w:noProof/>
                <w:webHidden/>
              </w:rPr>
            </w:r>
            <w:r w:rsidR="00DB3018">
              <w:rPr>
                <w:noProof/>
                <w:webHidden/>
              </w:rPr>
              <w:fldChar w:fldCharType="separate"/>
            </w:r>
            <w:r w:rsidR="00DB3018">
              <w:rPr>
                <w:noProof/>
                <w:webHidden/>
              </w:rPr>
              <w:t>9</w:t>
            </w:r>
            <w:r w:rsidR="00DB3018">
              <w:rPr>
                <w:noProof/>
                <w:webHidden/>
              </w:rPr>
              <w:fldChar w:fldCharType="end"/>
            </w:r>
          </w:hyperlink>
        </w:p>
        <w:p w:rsidR="00DB3018" w:rsidRDefault="00D10C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2620092" w:history="1">
            <w:r w:rsidR="00DB3018" w:rsidRPr="00212266">
              <w:rPr>
                <w:rStyle w:val="Hyperlink"/>
                <w:noProof/>
                <w:lang w:val="bg-BG"/>
              </w:rPr>
              <w:t>5.</w:t>
            </w:r>
            <w:r w:rsidR="00DB30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DB3018" w:rsidRPr="00212266">
              <w:rPr>
                <w:rStyle w:val="Hyperlink"/>
                <w:noProof/>
                <w:lang w:val="bg-BG"/>
              </w:rPr>
              <w:t>Изтриване на записите в базата данни</w:t>
            </w:r>
            <w:r w:rsidR="00DB3018">
              <w:rPr>
                <w:noProof/>
                <w:webHidden/>
              </w:rPr>
              <w:tab/>
            </w:r>
            <w:r w:rsidR="00DB3018">
              <w:rPr>
                <w:noProof/>
                <w:webHidden/>
              </w:rPr>
              <w:fldChar w:fldCharType="begin"/>
            </w:r>
            <w:r w:rsidR="00DB3018">
              <w:rPr>
                <w:noProof/>
                <w:webHidden/>
              </w:rPr>
              <w:instrText xml:space="preserve"> PAGEREF _Toc42620092 \h </w:instrText>
            </w:r>
            <w:r w:rsidR="00DB3018">
              <w:rPr>
                <w:noProof/>
                <w:webHidden/>
              </w:rPr>
            </w:r>
            <w:r w:rsidR="00DB3018">
              <w:rPr>
                <w:noProof/>
                <w:webHidden/>
              </w:rPr>
              <w:fldChar w:fldCharType="separate"/>
            </w:r>
            <w:r w:rsidR="00DB3018">
              <w:rPr>
                <w:noProof/>
                <w:webHidden/>
              </w:rPr>
              <w:t>10</w:t>
            </w:r>
            <w:r w:rsidR="00DB3018">
              <w:rPr>
                <w:noProof/>
                <w:webHidden/>
              </w:rPr>
              <w:fldChar w:fldCharType="end"/>
            </w:r>
          </w:hyperlink>
        </w:p>
        <w:p w:rsidR="00DB3018" w:rsidRDefault="00D10C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2620093" w:history="1">
            <w:r w:rsidR="00DB3018" w:rsidRPr="00212266">
              <w:rPr>
                <w:rStyle w:val="Hyperlink"/>
                <w:noProof/>
                <w:lang w:val="bg-BG"/>
              </w:rPr>
              <w:t>6.</w:t>
            </w:r>
            <w:r w:rsidR="00DB30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DB3018" w:rsidRPr="00212266">
              <w:rPr>
                <w:rStyle w:val="Hyperlink"/>
                <w:noProof/>
                <w:lang w:val="bg-BG"/>
              </w:rPr>
              <w:t>Грешки</w:t>
            </w:r>
            <w:r w:rsidR="00DB3018">
              <w:rPr>
                <w:noProof/>
                <w:webHidden/>
              </w:rPr>
              <w:tab/>
            </w:r>
            <w:r w:rsidR="00DB3018">
              <w:rPr>
                <w:noProof/>
                <w:webHidden/>
              </w:rPr>
              <w:fldChar w:fldCharType="begin"/>
            </w:r>
            <w:r w:rsidR="00DB3018">
              <w:rPr>
                <w:noProof/>
                <w:webHidden/>
              </w:rPr>
              <w:instrText xml:space="preserve"> PAGEREF _Toc42620093 \h </w:instrText>
            </w:r>
            <w:r w:rsidR="00DB3018">
              <w:rPr>
                <w:noProof/>
                <w:webHidden/>
              </w:rPr>
            </w:r>
            <w:r w:rsidR="00DB3018">
              <w:rPr>
                <w:noProof/>
                <w:webHidden/>
              </w:rPr>
              <w:fldChar w:fldCharType="separate"/>
            </w:r>
            <w:r w:rsidR="00DB3018">
              <w:rPr>
                <w:noProof/>
                <w:webHidden/>
              </w:rPr>
              <w:t>10</w:t>
            </w:r>
            <w:r w:rsidR="00DB3018">
              <w:rPr>
                <w:noProof/>
                <w:webHidden/>
              </w:rPr>
              <w:fldChar w:fldCharType="end"/>
            </w:r>
          </w:hyperlink>
        </w:p>
        <w:p w:rsidR="00DB3018" w:rsidRDefault="00D10C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2620094" w:history="1">
            <w:r w:rsidR="00DB3018" w:rsidRPr="00212266">
              <w:rPr>
                <w:rStyle w:val="Hyperlink"/>
                <w:noProof/>
                <w:lang w:val="bg-BG"/>
              </w:rPr>
              <w:t>7.</w:t>
            </w:r>
            <w:r w:rsidR="00DB30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DB3018" w:rsidRPr="00212266">
              <w:rPr>
                <w:rStyle w:val="Hyperlink"/>
                <w:noProof/>
                <w:lang w:val="bg-BG"/>
              </w:rPr>
              <w:t>Заключение</w:t>
            </w:r>
            <w:r w:rsidR="00DB3018">
              <w:rPr>
                <w:noProof/>
                <w:webHidden/>
              </w:rPr>
              <w:tab/>
            </w:r>
            <w:r w:rsidR="00DB3018">
              <w:rPr>
                <w:noProof/>
                <w:webHidden/>
              </w:rPr>
              <w:fldChar w:fldCharType="begin"/>
            </w:r>
            <w:r w:rsidR="00DB3018">
              <w:rPr>
                <w:noProof/>
                <w:webHidden/>
              </w:rPr>
              <w:instrText xml:space="preserve"> PAGEREF _Toc42620094 \h </w:instrText>
            </w:r>
            <w:r w:rsidR="00DB3018">
              <w:rPr>
                <w:noProof/>
                <w:webHidden/>
              </w:rPr>
            </w:r>
            <w:r w:rsidR="00DB3018">
              <w:rPr>
                <w:noProof/>
                <w:webHidden/>
              </w:rPr>
              <w:fldChar w:fldCharType="separate"/>
            </w:r>
            <w:r w:rsidR="00DB3018">
              <w:rPr>
                <w:noProof/>
                <w:webHidden/>
              </w:rPr>
              <w:t>10</w:t>
            </w:r>
            <w:r w:rsidR="00DB3018">
              <w:rPr>
                <w:noProof/>
                <w:webHidden/>
              </w:rPr>
              <w:fldChar w:fldCharType="end"/>
            </w:r>
          </w:hyperlink>
        </w:p>
        <w:p w:rsidR="00DB3018" w:rsidRDefault="00D10C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2620095" w:history="1">
            <w:r w:rsidR="00DB3018" w:rsidRPr="00212266">
              <w:rPr>
                <w:rStyle w:val="Hyperlink"/>
                <w:noProof/>
                <w:lang w:val="bg-BG"/>
              </w:rPr>
              <w:t>8.</w:t>
            </w:r>
            <w:r w:rsidR="00DB30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DB3018" w:rsidRPr="00212266">
              <w:rPr>
                <w:rStyle w:val="Hyperlink"/>
                <w:noProof/>
                <w:lang w:val="bg-BG"/>
              </w:rPr>
              <w:t>Използвана литература</w:t>
            </w:r>
            <w:r w:rsidR="00DB3018">
              <w:rPr>
                <w:noProof/>
                <w:webHidden/>
              </w:rPr>
              <w:tab/>
            </w:r>
            <w:r w:rsidR="00DB3018">
              <w:rPr>
                <w:noProof/>
                <w:webHidden/>
              </w:rPr>
              <w:fldChar w:fldCharType="begin"/>
            </w:r>
            <w:r w:rsidR="00DB3018">
              <w:rPr>
                <w:noProof/>
                <w:webHidden/>
              </w:rPr>
              <w:instrText xml:space="preserve"> PAGEREF _Toc42620095 \h </w:instrText>
            </w:r>
            <w:r w:rsidR="00DB3018">
              <w:rPr>
                <w:noProof/>
                <w:webHidden/>
              </w:rPr>
            </w:r>
            <w:r w:rsidR="00DB3018">
              <w:rPr>
                <w:noProof/>
                <w:webHidden/>
              </w:rPr>
              <w:fldChar w:fldCharType="separate"/>
            </w:r>
            <w:r w:rsidR="00DB3018">
              <w:rPr>
                <w:noProof/>
                <w:webHidden/>
              </w:rPr>
              <w:t>11</w:t>
            </w:r>
            <w:r w:rsidR="00DB3018">
              <w:rPr>
                <w:noProof/>
                <w:webHidden/>
              </w:rPr>
              <w:fldChar w:fldCharType="end"/>
            </w:r>
          </w:hyperlink>
        </w:p>
        <w:p w:rsidR="00DB3018" w:rsidRDefault="00D10C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2620096" w:history="1">
            <w:r w:rsidR="00DB3018" w:rsidRPr="00212266">
              <w:rPr>
                <w:rStyle w:val="Hyperlink"/>
                <w:noProof/>
                <w:lang w:val="bg-BG"/>
              </w:rPr>
              <w:t>9.</w:t>
            </w:r>
            <w:r w:rsidR="00DB30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DB3018" w:rsidRPr="00212266">
              <w:rPr>
                <w:rStyle w:val="Hyperlink"/>
                <w:noProof/>
                <w:lang w:val="bg-BG"/>
              </w:rPr>
              <w:t>Списък на фигурите</w:t>
            </w:r>
            <w:r w:rsidR="00DB3018">
              <w:rPr>
                <w:noProof/>
                <w:webHidden/>
              </w:rPr>
              <w:tab/>
            </w:r>
            <w:r w:rsidR="00DB3018">
              <w:rPr>
                <w:noProof/>
                <w:webHidden/>
              </w:rPr>
              <w:fldChar w:fldCharType="begin"/>
            </w:r>
            <w:r w:rsidR="00DB3018">
              <w:rPr>
                <w:noProof/>
                <w:webHidden/>
              </w:rPr>
              <w:instrText xml:space="preserve"> PAGEREF _Toc42620096 \h </w:instrText>
            </w:r>
            <w:r w:rsidR="00DB3018">
              <w:rPr>
                <w:noProof/>
                <w:webHidden/>
              </w:rPr>
            </w:r>
            <w:r w:rsidR="00DB3018">
              <w:rPr>
                <w:noProof/>
                <w:webHidden/>
              </w:rPr>
              <w:fldChar w:fldCharType="separate"/>
            </w:r>
            <w:r w:rsidR="00DB3018">
              <w:rPr>
                <w:noProof/>
                <w:webHidden/>
              </w:rPr>
              <w:t>11</w:t>
            </w:r>
            <w:r w:rsidR="00DB3018">
              <w:rPr>
                <w:noProof/>
                <w:webHidden/>
              </w:rPr>
              <w:fldChar w:fldCharType="end"/>
            </w:r>
          </w:hyperlink>
        </w:p>
        <w:p w:rsidR="00CB2266" w:rsidRDefault="00CB2266">
          <w:r w:rsidRPr="003B02FC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CB2266" w:rsidRDefault="00CB2266">
      <w:pPr>
        <w:rPr>
          <w:sz w:val="28"/>
          <w:szCs w:val="24"/>
          <w:lang w:val="bg-BG"/>
        </w:rPr>
      </w:pPr>
      <w:r>
        <w:rPr>
          <w:sz w:val="28"/>
          <w:szCs w:val="24"/>
          <w:lang w:val="bg-BG"/>
        </w:rPr>
        <w:br w:type="page"/>
      </w:r>
    </w:p>
    <w:p w:rsidR="005E48C8" w:rsidRPr="005E48C8" w:rsidRDefault="00730F19" w:rsidP="005E48C8">
      <w:pPr>
        <w:pStyle w:val="Heading1"/>
        <w:spacing w:after="240"/>
        <w:rPr>
          <w:sz w:val="28"/>
          <w:szCs w:val="24"/>
          <w:lang w:val="bg-BG"/>
        </w:rPr>
      </w:pPr>
      <w:bookmarkStart w:id="0" w:name="_Toc42620079"/>
      <w:r w:rsidRPr="003D19DF">
        <w:rPr>
          <w:sz w:val="28"/>
          <w:szCs w:val="24"/>
          <w:lang w:val="bg-BG"/>
        </w:rPr>
        <w:lastRenderedPageBreak/>
        <w:t>Увод</w:t>
      </w:r>
      <w:bookmarkEnd w:id="0"/>
    </w:p>
    <w:p w:rsidR="00CF0D8F" w:rsidRDefault="00030126" w:rsidP="00730F19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Приложението съдържа два </w:t>
      </w:r>
      <w:r w:rsidR="00CF0D8F">
        <w:rPr>
          <w:sz w:val="24"/>
          <w:szCs w:val="24"/>
          <w:lang w:val="bg-BG"/>
        </w:rPr>
        <w:t>калкулатор</w:t>
      </w:r>
      <w:r>
        <w:rPr>
          <w:sz w:val="24"/>
          <w:szCs w:val="24"/>
          <w:lang w:val="bg-BG"/>
        </w:rPr>
        <w:t>а</w:t>
      </w:r>
      <w:r w:rsidR="00CF0D8F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  <w:lang w:val="bg-BG"/>
        </w:rPr>
        <w:t xml:space="preserve">при </w:t>
      </w:r>
      <w:r w:rsidR="00CF0D8F">
        <w:rPr>
          <w:sz w:val="24"/>
          <w:szCs w:val="24"/>
          <w:lang w:val="bg-BG"/>
        </w:rPr>
        <w:t>ко</w:t>
      </w:r>
      <w:r>
        <w:rPr>
          <w:sz w:val="24"/>
          <w:szCs w:val="24"/>
          <w:lang w:val="bg-BG"/>
        </w:rPr>
        <w:t>и</w:t>
      </w:r>
      <w:r w:rsidR="00CF0D8F">
        <w:rPr>
          <w:sz w:val="24"/>
          <w:szCs w:val="24"/>
          <w:lang w:val="bg-BG"/>
        </w:rPr>
        <w:t>то</w:t>
      </w:r>
      <w:r>
        <w:rPr>
          <w:sz w:val="24"/>
          <w:szCs w:val="24"/>
          <w:lang w:val="bg-BG"/>
        </w:rPr>
        <w:t xml:space="preserve"> единия</w:t>
      </w:r>
      <w:r w:rsidR="00CF0D8F">
        <w:rPr>
          <w:sz w:val="24"/>
          <w:szCs w:val="24"/>
          <w:lang w:val="bg-BG"/>
        </w:rPr>
        <w:t xml:space="preserve"> изчислява корените на едно квадратно уравнение по въведени </w:t>
      </w:r>
      <w:r w:rsidR="00582EF2">
        <w:rPr>
          <w:sz w:val="24"/>
          <w:szCs w:val="24"/>
          <w:lang w:val="bg-BG"/>
        </w:rPr>
        <w:t>реални коефициенти</w:t>
      </w:r>
      <w:r>
        <w:rPr>
          <w:sz w:val="24"/>
          <w:szCs w:val="24"/>
          <w:lang w:val="bg-BG"/>
        </w:rPr>
        <w:t>, а другия е обикновен калкулатор</w:t>
      </w:r>
      <w:r w:rsidR="00582EF2">
        <w:rPr>
          <w:sz w:val="24"/>
          <w:szCs w:val="24"/>
          <w:lang w:val="bg-BG"/>
        </w:rPr>
        <w:t>.</w:t>
      </w:r>
    </w:p>
    <w:p w:rsidR="00582EF2" w:rsidRDefault="00582EF2" w:rsidP="00730F19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Приложението е написано на </w:t>
      </w:r>
      <w:r>
        <w:rPr>
          <w:sz w:val="24"/>
          <w:szCs w:val="24"/>
        </w:rPr>
        <w:t>Java</w:t>
      </w:r>
      <w:r>
        <w:rPr>
          <w:sz w:val="24"/>
          <w:szCs w:val="24"/>
          <w:lang w:val="bg-BG"/>
        </w:rPr>
        <w:t xml:space="preserve"> и е разработено в среда </w:t>
      </w:r>
      <w:r>
        <w:rPr>
          <w:sz w:val="24"/>
          <w:szCs w:val="24"/>
        </w:rPr>
        <w:t>Android</w:t>
      </w:r>
      <w:r w:rsidRPr="00582EF2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Studio</w:t>
      </w:r>
      <w:r w:rsidRPr="00582EF2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защото е гъвкава и удобна за разработване и тестване на всички устройства с </w:t>
      </w:r>
      <w:r>
        <w:rPr>
          <w:sz w:val="24"/>
          <w:szCs w:val="24"/>
        </w:rPr>
        <w:t>Android</w:t>
      </w:r>
      <w:r w:rsidRPr="00582EF2">
        <w:rPr>
          <w:sz w:val="24"/>
          <w:szCs w:val="24"/>
          <w:lang w:val="bg-BG"/>
        </w:rPr>
        <w:t xml:space="preserve">. </w:t>
      </w:r>
      <w:r>
        <w:rPr>
          <w:sz w:val="24"/>
          <w:szCs w:val="24"/>
          <w:lang w:val="bg-BG"/>
        </w:rPr>
        <w:t xml:space="preserve">За база данни се използва </w:t>
      </w:r>
      <w:r>
        <w:rPr>
          <w:sz w:val="24"/>
          <w:szCs w:val="24"/>
        </w:rPr>
        <w:t>SQLite</w:t>
      </w:r>
      <w:r w:rsidRPr="00582EF2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защото е по-лека и е подходяща за мобилни устройства.</w:t>
      </w:r>
    </w:p>
    <w:p w:rsidR="00582EF2" w:rsidRDefault="00582EF2" w:rsidP="00730F19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От приложението се изисква да изчислява корените на квадратно уравнение от втора степен</w:t>
      </w:r>
      <w:r w:rsidR="00030126">
        <w:rPr>
          <w:sz w:val="24"/>
          <w:szCs w:val="24"/>
          <w:lang w:val="bg-BG"/>
        </w:rPr>
        <w:t>, да събира, да изважда</w:t>
      </w:r>
      <w:r>
        <w:rPr>
          <w:sz w:val="24"/>
          <w:szCs w:val="24"/>
          <w:lang w:val="bg-BG"/>
        </w:rPr>
        <w:t>,</w:t>
      </w:r>
      <w:r w:rsidR="00030126">
        <w:rPr>
          <w:sz w:val="24"/>
          <w:szCs w:val="24"/>
          <w:lang w:val="bg-BG"/>
        </w:rPr>
        <w:t xml:space="preserve"> да дели, да умножава, да изчислява процент,</w:t>
      </w:r>
      <w:r>
        <w:rPr>
          <w:sz w:val="24"/>
          <w:szCs w:val="24"/>
          <w:lang w:val="bg-BG"/>
        </w:rPr>
        <w:t xml:space="preserve"> да пази историята от последните изчисления и резултатите в БД, които да може да виртуализира и да могат да бъдат изтрити.</w:t>
      </w:r>
    </w:p>
    <w:p w:rsidR="00CB2266" w:rsidRDefault="00CB2266" w:rsidP="00730F19">
      <w:pPr>
        <w:spacing w:after="120"/>
        <w:rPr>
          <w:sz w:val="24"/>
          <w:szCs w:val="24"/>
          <w:lang w:val="bg-BG"/>
        </w:rPr>
      </w:pPr>
    </w:p>
    <w:p w:rsidR="00CB2266" w:rsidRDefault="003B6D0C" w:rsidP="00CB2266">
      <w:pPr>
        <w:keepNext/>
        <w:spacing w:after="120"/>
        <w:jc w:val="center"/>
      </w:pPr>
      <w:r>
        <w:rPr>
          <w:noProof/>
          <w:lang w:val="bg-BG" w:eastAsia="bg-BG"/>
        </w:rPr>
        <w:pict>
          <v:shape id="_x0000_i1025" type="#_x0000_t75" style="width:470.15pt;height:323.35pt">
            <v:imagedata r:id="rId9" o:title="Untitled"/>
          </v:shape>
        </w:pict>
      </w:r>
    </w:p>
    <w:p w:rsidR="00030126" w:rsidRPr="00F8634E" w:rsidRDefault="00CB2266" w:rsidP="00030126">
      <w:pPr>
        <w:pStyle w:val="Caption"/>
        <w:jc w:val="center"/>
        <w:rPr>
          <w:sz w:val="20"/>
          <w:lang w:val="bg-BG"/>
        </w:rPr>
      </w:pPr>
      <w:bookmarkStart w:id="1" w:name="_Toc42615374"/>
      <w:r w:rsidRPr="00F8634E">
        <w:rPr>
          <w:sz w:val="20"/>
        </w:rPr>
        <w:t xml:space="preserve">Фигура </w:t>
      </w:r>
      <w:r w:rsidR="00E079C1" w:rsidRPr="00F8634E">
        <w:rPr>
          <w:sz w:val="20"/>
        </w:rPr>
        <w:fldChar w:fldCharType="begin"/>
      </w:r>
      <w:r w:rsidR="00E079C1" w:rsidRPr="00F8634E">
        <w:rPr>
          <w:sz w:val="20"/>
        </w:rPr>
        <w:instrText xml:space="preserve"> SEQ Фигура \* ARABIC </w:instrText>
      </w:r>
      <w:r w:rsidR="00E079C1" w:rsidRPr="00F8634E">
        <w:rPr>
          <w:sz w:val="20"/>
        </w:rPr>
        <w:fldChar w:fldCharType="separate"/>
      </w:r>
      <w:r w:rsidRPr="00F8634E">
        <w:rPr>
          <w:noProof/>
          <w:sz w:val="20"/>
        </w:rPr>
        <w:t>1</w:t>
      </w:r>
      <w:r w:rsidR="00E079C1" w:rsidRPr="00F8634E">
        <w:rPr>
          <w:noProof/>
          <w:sz w:val="20"/>
        </w:rPr>
        <w:fldChar w:fldCharType="end"/>
      </w:r>
      <w:r w:rsidRPr="00F8634E">
        <w:rPr>
          <w:sz w:val="20"/>
        </w:rPr>
        <w:t xml:space="preserve"> - </w:t>
      </w:r>
      <w:r w:rsidRPr="00F8634E">
        <w:rPr>
          <w:sz w:val="20"/>
          <w:lang w:val="bg-BG"/>
        </w:rPr>
        <w:t>Графичен потребителски интерфейс на приложението</w:t>
      </w:r>
      <w:bookmarkEnd w:id="1"/>
    </w:p>
    <w:p w:rsidR="00030126" w:rsidRPr="00030126" w:rsidRDefault="002B1D41" w:rsidP="00030126">
      <w:r>
        <w:br w:type="page"/>
      </w:r>
    </w:p>
    <w:p w:rsidR="005E48C8" w:rsidRDefault="001F7635" w:rsidP="005E48C8">
      <w:pPr>
        <w:pStyle w:val="Heading1"/>
        <w:spacing w:after="240"/>
        <w:rPr>
          <w:sz w:val="28"/>
          <w:szCs w:val="24"/>
          <w:lang w:val="bg-BG"/>
        </w:rPr>
      </w:pPr>
      <w:bookmarkStart w:id="2" w:name="_Toc42620080"/>
      <w:r w:rsidRPr="00F416B2">
        <w:rPr>
          <w:sz w:val="28"/>
          <w:szCs w:val="24"/>
          <w:lang w:val="bg-BG"/>
        </w:rPr>
        <w:lastRenderedPageBreak/>
        <w:t>Виртуализация на приложението</w:t>
      </w:r>
      <w:bookmarkEnd w:id="2"/>
    </w:p>
    <w:p w:rsidR="002B1D41" w:rsidRPr="005C3FFE" w:rsidRDefault="002B1D41" w:rsidP="004C766B">
      <w:pPr>
        <w:pStyle w:val="Heading2"/>
        <w:rPr>
          <w:sz w:val="26"/>
          <w:szCs w:val="26"/>
          <w:lang w:val="bg-BG"/>
        </w:rPr>
      </w:pPr>
      <w:bookmarkStart w:id="3" w:name="_Toc42620081"/>
      <w:r w:rsidRPr="005C3FFE">
        <w:rPr>
          <w:sz w:val="26"/>
          <w:szCs w:val="26"/>
          <w:lang w:val="bg-BG"/>
        </w:rPr>
        <w:t>Калкулатор за решаване на квадратно уравнение</w:t>
      </w:r>
      <w:bookmarkEnd w:id="3"/>
    </w:p>
    <w:p w:rsidR="001F7635" w:rsidRDefault="001F7635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За да може да работи приложението са необжодими полета за въвеждане на коефициентите, бутон, който да изчислява формуата, елемент за показване на текст, в което извеждаме резултата, списък със записаните резултати от БД и бутон за изтриване на списъка.</w:t>
      </w:r>
    </w:p>
    <w:p w:rsidR="001F7635" w:rsidRDefault="001F7635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 главното активити се използва линейно оформление (</w:t>
      </w:r>
      <w:r w:rsidRPr="001F7635">
        <w:rPr>
          <w:sz w:val="24"/>
          <w:szCs w:val="24"/>
          <w:lang w:val="bg-BG"/>
        </w:rPr>
        <w:t>Linear Layout) с верти</w:t>
      </w:r>
      <w:r>
        <w:rPr>
          <w:sz w:val="24"/>
          <w:szCs w:val="24"/>
          <w:lang w:val="bg-BG"/>
        </w:rPr>
        <w:t>кална ориентация, като се избутва съдържанието отдясно и отляво.</w:t>
      </w:r>
    </w:p>
    <w:p w:rsidR="001F7635" w:rsidRDefault="001F7635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За полетата за въвеждане се използва &lt;</w:t>
      </w:r>
      <w:r>
        <w:rPr>
          <w:sz w:val="24"/>
          <w:szCs w:val="24"/>
        </w:rPr>
        <w:t>EditText</w:t>
      </w:r>
      <w:r w:rsidRPr="001F7635">
        <w:rPr>
          <w:sz w:val="24"/>
          <w:szCs w:val="24"/>
          <w:lang w:val="bg-BG"/>
        </w:rPr>
        <w:t>&gt;</w:t>
      </w:r>
      <w:r>
        <w:rPr>
          <w:sz w:val="24"/>
          <w:szCs w:val="24"/>
          <w:lang w:val="bg-BG"/>
        </w:rPr>
        <w:t xml:space="preserve"> елемент с тип за десетично число.</w:t>
      </w:r>
    </w:p>
    <w:p w:rsidR="005E48C8" w:rsidRDefault="005E48C8" w:rsidP="009934CB">
      <w:pPr>
        <w:spacing w:after="120"/>
        <w:jc w:val="both"/>
        <w:rPr>
          <w:sz w:val="24"/>
          <w:szCs w:val="24"/>
          <w:lang w:val="bg-BG"/>
        </w:rPr>
      </w:pPr>
    </w:p>
    <w:p w:rsidR="00BC72A6" w:rsidRPr="00BC72A6" w:rsidRDefault="00F416B2" w:rsidP="00BC7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val="bg-BG"/>
        </w:rPr>
      </w:pPr>
      <w:r w:rsidRPr="00F416B2">
        <w:rPr>
          <w:sz w:val="24"/>
          <w:szCs w:val="24"/>
          <w:lang w:val="bg-BG"/>
        </w:rPr>
        <w:t>&lt;EditText</w:t>
      </w:r>
      <w:r w:rsidRPr="00F416B2">
        <w:rPr>
          <w:sz w:val="24"/>
          <w:szCs w:val="24"/>
          <w:lang w:val="bg-BG"/>
        </w:rPr>
        <w:br/>
        <w:t xml:space="preserve">    android:layout_width="match_parent"</w:t>
      </w:r>
      <w:r w:rsidRPr="00F416B2">
        <w:rPr>
          <w:sz w:val="24"/>
          <w:szCs w:val="24"/>
          <w:lang w:val="bg-BG"/>
        </w:rPr>
        <w:br/>
        <w:t xml:space="preserve">    android:layout_height="wrap_content"</w:t>
      </w:r>
      <w:r w:rsidRPr="00F416B2">
        <w:rPr>
          <w:sz w:val="24"/>
          <w:szCs w:val="24"/>
          <w:lang w:val="bg-BG"/>
        </w:rPr>
        <w:br/>
        <w:t xml:space="preserve">    android:inputType="numberDecimal|numberSigned"</w:t>
      </w:r>
      <w:r w:rsidRPr="00F416B2">
        <w:rPr>
          <w:sz w:val="24"/>
          <w:szCs w:val="24"/>
          <w:lang w:val="bg-BG"/>
        </w:rPr>
        <w:br/>
        <w:t xml:space="preserve">    android:ems="10"</w:t>
      </w:r>
      <w:r w:rsidRPr="00F416B2">
        <w:rPr>
          <w:sz w:val="24"/>
          <w:szCs w:val="24"/>
          <w:lang w:val="bg-BG"/>
        </w:rPr>
        <w:br/>
        <w:t xml:space="preserve">    android:hint="a"</w:t>
      </w:r>
      <w:r w:rsidRPr="00F416B2">
        <w:rPr>
          <w:sz w:val="24"/>
          <w:szCs w:val="24"/>
          <w:lang w:val="bg-BG"/>
        </w:rPr>
        <w:br/>
        <w:t xml:space="preserve">    android:id="@+id/et_a"/&gt;</w:t>
      </w:r>
    </w:p>
    <w:p w:rsidR="005E48C8" w:rsidRPr="00F8634E" w:rsidRDefault="00BC72A6" w:rsidP="004C766B">
      <w:pPr>
        <w:pStyle w:val="Caption"/>
        <w:jc w:val="center"/>
        <w:rPr>
          <w:sz w:val="20"/>
          <w:lang w:val="bg-BG"/>
        </w:rPr>
      </w:pPr>
      <w:bookmarkStart w:id="4" w:name="_Toc42615375"/>
      <w:r w:rsidRPr="00F8634E">
        <w:rPr>
          <w:sz w:val="20"/>
          <w:lang w:val="bg-BG"/>
        </w:rPr>
        <w:t xml:space="preserve">Фигура </w:t>
      </w:r>
      <w:r w:rsidRPr="00F8634E">
        <w:rPr>
          <w:sz w:val="20"/>
        </w:rPr>
        <w:fldChar w:fldCharType="begin"/>
      </w:r>
      <w:r w:rsidRPr="00F8634E">
        <w:rPr>
          <w:sz w:val="20"/>
          <w:lang w:val="bg-BG"/>
        </w:rPr>
        <w:instrText xml:space="preserve"> </w:instrText>
      </w:r>
      <w:r w:rsidRPr="00F8634E">
        <w:rPr>
          <w:sz w:val="20"/>
        </w:rPr>
        <w:instrText>SEQ</w:instrText>
      </w:r>
      <w:r w:rsidRPr="00F8634E">
        <w:rPr>
          <w:sz w:val="20"/>
          <w:lang w:val="bg-BG"/>
        </w:rPr>
        <w:instrText xml:space="preserve"> Фигура \* </w:instrText>
      </w:r>
      <w:r w:rsidRPr="00F8634E">
        <w:rPr>
          <w:sz w:val="20"/>
        </w:rPr>
        <w:instrText>ARABIC</w:instrText>
      </w:r>
      <w:r w:rsidRPr="00F8634E">
        <w:rPr>
          <w:sz w:val="20"/>
          <w:lang w:val="bg-BG"/>
        </w:rPr>
        <w:instrText xml:space="preserve"> </w:instrText>
      </w:r>
      <w:r w:rsidRPr="00F8634E">
        <w:rPr>
          <w:sz w:val="20"/>
        </w:rPr>
        <w:fldChar w:fldCharType="separate"/>
      </w:r>
      <w:r w:rsidR="003133A7" w:rsidRPr="00F8634E">
        <w:rPr>
          <w:noProof/>
          <w:sz w:val="20"/>
          <w:lang w:val="bg-BG"/>
        </w:rPr>
        <w:t>2</w:t>
      </w:r>
      <w:r w:rsidRPr="00F8634E">
        <w:rPr>
          <w:noProof/>
          <w:sz w:val="20"/>
        </w:rPr>
        <w:fldChar w:fldCharType="end"/>
      </w:r>
      <w:r w:rsidRPr="00F8634E">
        <w:rPr>
          <w:sz w:val="20"/>
          <w:lang w:val="bg-BG"/>
        </w:rPr>
        <w:t xml:space="preserve"> – Дизайн на поле за въвеждане &lt;</w:t>
      </w:r>
      <w:r w:rsidRPr="00F8634E">
        <w:rPr>
          <w:sz w:val="20"/>
        </w:rPr>
        <w:t>TextView</w:t>
      </w:r>
      <w:r w:rsidRPr="00F8634E">
        <w:rPr>
          <w:sz w:val="20"/>
          <w:lang w:val="bg-BG"/>
        </w:rPr>
        <w:t>&gt;</w:t>
      </w:r>
      <w:bookmarkEnd w:id="4"/>
    </w:p>
    <w:p w:rsidR="002B1D41" w:rsidRDefault="001F7635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 бутон се използва елемент </w:t>
      </w:r>
      <w:r w:rsidRPr="001F7635">
        <w:rPr>
          <w:sz w:val="24"/>
          <w:szCs w:val="24"/>
          <w:lang w:val="bg-BG"/>
        </w:rPr>
        <w:t>&lt;</w:t>
      </w:r>
      <w:r>
        <w:rPr>
          <w:sz w:val="24"/>
          <w:szCs w:val="24"/>
        </w:rPr>
        <w:t>Button</w:t>
      </w:r>
      <w:r w:rsidRPr="001F7635">
        <w:rPr>
          <w:sz w:val="24"/>
          <w:szCs w:val="24"/>
          <w:lang w:val="bg-BG"/>
        </w:rPr>
        <w:t>&gt;</w:t>
      </w:r>
      <w:r w:rsidR="0077427E">
        <w:rPr>
          <w:sz w:val="24"/>
          <w:szCs w:val="24"/>
          <w:lang w:val="bg-BG"/>
        </w:rPr>
        <w:t xml:space="preserve"> и</w:t>
      </w:r>
      <w:r>
        <w:rPr>
          <w:sz w:val="24"/>
          <w:szCs w:val="24"/>
          <w:lang w:val="bg-BG"/>
        </w:rPr>
        <w:t xml:space="preserve"> полето за текст се използва елемент &lt;</w:t>
      </w:r>
      <w:r>
        <w:rPr>
          <w:sz w:val="24"/>
          <w:szCs w:val="24"/>
        </w:rPr>
        <w:t>TextView</w:t>
      </w:r>
      <w:r>
        <w:rPr>
          <w:sz w:val="24"/>
          <w:szCs w:val="24"/>
          <w:lang w:val="bg-BG"/>
        </w:rPr>
        <w:t>&gt;</w:t>
      </w:r>
      <w:r w:rsidR="0077427E">
        <w:rPr>
          <w:sz w:val="24"/>
          <w:szCs w:val="24"/>
          <w:lang w:val="bg-BG"/>
        </w:rPr>
        <w:t>.</w:t>
      </w:r>
    </w:p>
    <w:p w:rsidR="001F7635" w:rsidRDefault="0077427E" w:rsidP="009934CB">
      <w:pPr>
        <w:spacing w:after="120"/>
        <w:jc w:val="both"/>
        <w:rPr>
          <w:sz w:val="24"/>
          <w:szCs w:val="24"/>
          <w:lang w:val="bg-BG"/>
        </w:rPr>
      </w:pPr>
      <w:r w:rsidRPr="0077427E">
        <w:rPr>
          <w:sz w:val="24"/>
          <w:szCs w:val="24"/>
          <w:lang w:val="bg-BG"/>
        </w:rPr>
        <w:t>В</w:t>
      </w:r>
      <w:r>
        <w:rPr>
          <w:sz w:val="24"/>
          <w:szCs w:val="24"/>
          <w:lang w:val="bg-BG"/>
        </w:rPr>
        <w:t>ъв второстепенното</w:t>
      </w:r>
      <w:r w:rsidRPr="0077427E">
        <w:rPr>
          <w:sz w:val="24"/>
          <w:szCs w:val="24"/>
          <w:lang w:val="bg-BG"/>
        </w:rPr>
        <w:t xml:space="preserve"> активити се използва </w:t>
      </w:r>
      <w:r>
        <w:rPr>
          <w:sz w:val="24"/>
          <w:szCs w:val="24"/>
          <w:lang w:val="bg-BG"/>
        </w:rPr>
        <w:t xml:space="preserve">отново </w:t>
      </w:r>
      <w:r w:rsidRPr="0077427E">
        <w:rPr>
          <w:sz w:val="24"/>
          <w:szCs w:val="24"/>
          <w:lang w:val="bg-BG"/>
        </w:rPr>
        <w:t>линейно оформление (Linear Layout) с вертикална ориентация, като се избутва съдържанието отдясно и отляво.</w:t>
      </w:r>
      <w:r>
        <w:rPr>
          <w:sz w:val="24"/>
          <w:szCs w:val="24"/>
          <w:lang w:val="bg-BG"/>
        </w:rPr>
        <w:t xml:space="preserve"> За бутон се използва елемент </w:t>
      </w:r>
      <w:r w:rsidRPr="001F7635">
        <w:rPr>
          <w:sz w:val="24"/>
          <w:szCs w:val="24"/>
          <w:lang w:val="bg-BG"/>
        </w:rPr>
        <w:t>&lt;</w:t>
      </w:r>
      <w:r>
        <w:rPr>
          <w:sz w:val="24"/>
          <w:szCs w:val="24"/>
        </w:rPr>
        <w:t>Button</w:t>
      </w:r>
      <w:r w:rsidRPr="001F7635">
        <w:rPr>
          <w:sz w:val="24"/>
          <w:szCs w:val="24"/>
          <w:lang w:val="bg-BG"/>
        </w:rPr>
        <w:t>&gt;</w:t>
      </w:r>
      <w:r>
        <w:rPr>
          <w:sz w:val="24"/>
          <w:szCs w:val="24"/>
          <w:lang w:val="bg-BG"/>
        </w:rPr>
        <w:t xml:space="preserve"> </w:t>
      </w:r>
      <w:r w:rsidR="001F7635">
        <w:rPr>
          <w:sz w:val="24"/>
          <w:szCs w:val="24"/>
          <w:lang w:val="bg-BG"/>
        </w:rPr>
        <w:t xml:space="preserve"> и съответно за списъка със записите &lt;</w:t>
      </w:r>
      <w:r w:rsidR="001F7635">
        <w:rPr>
          <w:sz w:val="24"/>
          <w:szCs w:val="24"/>
        </w:rPr>
        <w:t>ListView</w:t>
      </w:r>
      <w:r w:rsidR="001F7635">
        <w:rPr>
          <w:sz w:val="24"/>
          <w:szCs w:val="24"/>
          <w:lang w:val="bg-BG"/>
        </w:rPr>
        <w:t>&gt;</w:t>
      </w:r>
      <w:r w:rsidR="001F7635" w:rsidRPr="001F7635">
        <w:rPr>
          <w:sz w:val="24"/>
          <w:szCs w:val="24"/>
          <w:lang w:val="bg-BG"/>
        </w:rPr>
        <w:t>.</w:t>
      </w:r>
    </w:p>
    <w:p w:rsidR="008E052C" w:rsidRPr="004C766B" w:rsidRDefault="008E052C" w:rsidP="008E052C">
      <w:pPr>
        <w:pStyle w:val="Heading2"/>
        <w:rPr>
          <w:sz w:val="26"/>
          <w:szCs w:val="26"/>
          <w:lang w:val="bg-BG"/>
        </w:rPr>
      </w:pPr>
      <w:bookmarkStart w:id="5" w:name="_Toc42620082"/>
      <w:r w:rsidRPr="004C766B">
        <w:rPr>
          <w:sz w:val="26"/>
          <w:szCs w:val="26"/>
          <w:lang w:val="bg-BG"/>
        </w:rPr>
        <w:t>Обикновен калкулатор</w:t>
      </w:r>
      <w:bookmarkEnd w:id="5"/>
    </w:p>
    <w:p w:rsidR="008E052C" w:rsidRPr="008E052C" w:rsidRDefault="008E052C" w:rsidP="008E052C">
      <w:pPr>
        <w:spacing w:after="120"/>
        <w:jc w:val="both"/>
        <w:rPr>
          <w:sz w:val="24"/>
          <w:szCs w:val="24"/>
          <w:lang w:val="bg-BG"/>
        </w:rPr>
      </w:pPr>
      <w:r w:rsidRPr="008E052C">
        <w:rPr>
          <w:sz w:val="24"/>
          <w:szCs w:val="24"/>
          <w:lang w:val="bg-BG"/>
        </w:rPr>
        <w:t>Необходими са текстови полета за въвеждане и извеждане на текст, бутони за въвеждане на изчисленията и изчисляване на формулата, която сме задали, списък със записаните резултати от БД и бутон за изтриване на списъка.</w:t>
      </w:r>
    </w:p>
    <w:p w:rsidR="008E052C" w:rsidRDefault="008E052C" w:rsidP="008E052C">
      <w:pPr>
        <w:spacing w:after="120"/>
        <w:jc w:val="both"/>
        <w:rPr>
          <w:sz w:val="24"/>
          <w:szCs w:val="24"/>
          <w:lang w:val="bg-BG"/>
        </w:rPr>
      </w:pPr>
      <w:r w:rsidRPr="008E052C">
        <w:rPr>
          <w:sz w:val="24"/>
          <w:szCs w:val="24"/>
          <w:lang w:val="bg-BG"/>
        </w:rPr>
        <w:t>В главното активити се използва &lt;ScrollView&gt;, &lt;LinearLayout&gt;, &lt;RelativeLayout&gt; с вертикална ориентация, която избутва съдържанието отдясно и отляво.</w:t>
      </w:r>
      <w:r>
        <w:rPr>
          <w:sz w:val="24"/>
          <w:szCs w:val="24"/>
          <w:lang w:val="bg-BG"/>
        </w:rPr>
        <w:t xml:space="preserve"> </w:t>
      </w:r>
    </w:p>
    <w:p w:rsidR="00D80AF2" w:rsidRPr="00F416B2" w:rsidRDefault="008E052C" w:rsidP="004C766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 помощта на &lt;</w:t>
      </w:r>
      <w:r>
        <w:rPr>
          <w:sz w:val="24"/>
          <w:szCs w:val="24"/>
        </w:rPr>
        <w:t>include</w:t>
      </w:r>
      <w:r w:rsidRPr="008E052C">
        <w:rPr>
          <w:sz w:val="24"/>
          <w:szCs w:val="24"/>
          <w:lang w:val="bg-BG"/>
        </w:rPr>
        <w:t>&gt;</w:t>
      </w:r>
      <w:r>
        <w:rPr>
          <w:sz w:val="24"/>
          <w:szCs w:val="24"/>
          <w:lang w:val="bg-BG"/>
        </w:rPr>
        <w:t xml:space="preserve"> вкарваме в главното активити</w:t>
      </w:r>
      <w:r w:rsidR="00E079C1">
        <w:rPr>
          <w:sz w:val="24"/>
          <w:szCs w:val="24"/>
          <w:lang w:val="bg-BG"/>
        </w:rPr>
        <w:t xml:space="preserve"> второстепенните активитита.</w:t>
      </w:r>
      <w:r w:rsidR="00E079C1" w:rsidRPr="00E079C1">
        <w:rPr>
          <w:sz w:val="24"/>
          <w:szCs w:val="24"/>
          <w:lang w:val="bg-BG"/>
        </w:rPr>
        <w:t xml:space="preserve">  </w:t>
      </w:r>
      <w:r w:rsidR="00E079C1">
        <w:rPr>
          <w:sz w:val="24"/>
          <w:szCs w:val="24"/>
        </w:rPr>
        <w:t>Input</w:t>
      </w:r>
      <w:r w:rsidR="00E079C1" w:rsidRPr="00E079C1">
        <w:rPr>
          <w:sz w:val="24"/>
          <w:szCs w:val="24"/>
          <w:lang w:val="bg-BG"/>
        </w:rPr>
        <w:t>_</w:t>
      </w:r>
      <w:r w:rsidR="00E079C1">
        <w:rPr>
          <w:sz w:val="24"/>
          <w:szCs w:val="24"/>
        </w:rPr>
        <w:t>layout</w:t>
      </w:r>
      <w:r w:rsidR="00E079C1" w:rsidRPr="00E079C1">
        <w:rPr>
          <w:sz w:val="24"/>
          <w:szCs w:val="24"/>
          <w:lang w:val="bg-BG"/>
        </w:rPr>
        <w:t>.</w:t>
      </w:r>
      <w:r w:rsidR="00E079C1">
        <w:rPr>
          <w:sz w:val="24"/>
          <w:szCs w:val="24"/>
        </w:rPr>
        <w:t>xml</w:t>
      </w:r>
      <w:r w:rsidR="00E079C1" w:rsidRPr="00E079C1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съдържа две </w:t>
      </w:r>
      <w:r w:rsidRPr="008E052C">
        <w:rPr>
          <w:sz w:val="24"/>
          <w:szCs w:val="24"/>
          <w:lang w:val="bg-BG"/>
        </w:rPr>
        <w:t>&lt;</w:t>
      </w:r>
      <w:r>
        <w:rPr>
          <w:sz w:val="24"/>
          <w:szCs w:val="24"/>
        </w:rPr>
        <w:t>TextView</w:t>
      </w:r>
      <w:r w:rsidRPr="008E052C">
        <w:rPr>
          <w:sz w:val="24"/>
          <w:szCs w:val="24"/>
          <w:lang w:val="bg-BG"/>
        </w:rPr>
        <w:t>&gt;</w:t>
      </w:r>
      <w:r>
        <w:rPr>
          <w:sz w:val="24"/>
          <w:szCs w:val="24"/>
          <w:lang w:val="bg-BG"/>
        </w:rPr>
        <w:t xml:space="preserve"> за въвеждане и извеждане на резултата, а </w:t>
      </w:r>
      <w:r w:rsidR="00E079C1">
        <w:rPr>
          <w:sz w:val="24"/>
          <w:szCs w:val="24"/>
        </w:rPr>
        <w:t>buttons</w:t>
      </w:r>
      <w:r w:rsidR="00E079C1" w:rsidRPr="00E079C1">
        <w:rPr>
          <w:sz w:val="24"/>
          <w:szCs w:val="24"/>
          <w:lang w:val="bg-BG"/>
        </w:rPr>
        <w:t>.</w:t>
      </w:r>
      <w:r w:rsidR="00E079C1">
        <w:rPr>
          <w:sz w:val="24"/>
          <w:szCs w:val="24"/>
        </w:rPr>
        <w:t>xml</w:t>
      </w:r>
      <w:r w:rsidR="00717BEF">
        <w:rPr>
          <w:sz w:val="24"/>
          <w:szCs w:val="24"/>
          <w:lang w:val="bg-BG"/>
        </w:rPr>
        <w:t xml:space="preserve"> -</w:t>
      </w:r>
      <w:r>
        <w:rPr>
          <w:sz w:val="24"/>
          <w:szCs w:val="24"/>
          <w:lang w:val="bg-BG"/>
        </w:rPr>
        <w:t xml:space="preserve"> &lt;</w:t>
      </w:r>
      <w:r>
        <w:rPr>
          <w:sz w:val="24"/>
          <w:szCs w:val="24"/>
        </w:rPr>
        <w:t>GridLayout</w:t>
      </w:r>
      <w:r w:rsidRPr="008E052C">
        <w:rPr>
          <w:sz w:val="24"/>
          <w:szCs w:val="24"/>
          <w:lang w:val="bg-BG"/>
        </w:rPr>
        <w:t>&gt;</w:t>
      </w:r>
      <w:r>
        <w:rPr>
          <w:sz w:val="24"/>
          <w:szCs w:val="24"/>
          <w:lang w:val="bg-BG"/>
        </w:rPr>
        <w:t xml:space="preserve"> и &lt;</w:t>
      </w:r>
      <w:r>
        <w:rPr>
          <w:sz w:val="24"/>
          <w:szCs w:val="24"/>
        </w:rPr>
        <w:t>Button</w:t>
      </w:r>
      <w:r w:rsidRPr="008E052C">
        <w:rPr>
          <w:sz w:val="24"/>
          <w:szCs w:val="24"/>
          <w:lang w:val="bg-BG"/>
        </w:rPr>
        <w:t>&gt;</w:t>
      </w:r>
      <w:r>
        <w:rPr>
          <w:sz w:val="24"/>
          <w:szCs w:val="24"/>
          <w:lang w:val="bg-BG"/>
        </w:rPr>
        <w:t>.</w:t>
      </w:r>
    </w:p>
    <w:p w:rsidR="00D80AF2" w:rsidRPr="00F416B2" w:rsidRDefault="00D80AF2" w:rsidP="005E48C8">
      <w:pPr>
        <w:pStyle w:val="Heading1"/>
        <w:spacing w:after="240"/>
        <w:rPr>
          <w:sz w:val="28"/>
          <w:szCs w:val="24"/>
          <w:lang w:val="bg-BG"/>
        </w:rPr>
      </w:pPr>
      <w:bookmarkStart w:id="6" w:name="_Toc42620083"/>
      <w:r w:rsidRPr="00F416B2">
        <w:rPr>
          <w:sz w:val="28"/>
          <w:szCs w:val="24"/>
          <w:lang w:val="bg-BG"/>
        </w:rPr>
        <w:t>Създаване на функциалността на приложението</w:t>
      </w:r>
      <w:bookmarkEnd w:id="6"/>
    </w:p>
    <w:p w:rsidR="00D80AF2" w:rsidRDefault="00D80AF2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След като интерфейсът е готов, се създава функциалността на приложението</w:t>
      </w:r>
      <w:r w:rsidR="00717BEF">
        <w:rPr>
          <w:sz w:val="24"/>
          <w:szCs w:val="24"/>
          <w:lang w:val="bg-BG"/>
        </w:rPr>
        <w:t>.</w:t>
      </w:r>
      <w:r>
        <w:rPr>
          <w:sz w:val="24"/>
          <w:szCs w:val="24"/>
          <w:lang w:val="bg-BG"/>
        </w:rPr>
        <w:t xml:space="preserve"> </w:t>
      </w:r>
      <w:r w:rsidR="00717BEF">
        <w:rPr>
          <w:sz w:val="24"/>
          <w:szCs w:val="24"/>
          <w:lang w:val="bg-BG"/>
        </w:rPr>
        <w:t>Във всяко едно активити се включват</w:t>
      </w:r>
      <w:r>
        <w:rPr>
          <w:sz w:val="24"/>
          <w:szCs w:val="24"/>
          <w:lang w:val="bg-BG"/>
        </w:rPr>
        <w:t xml:space="preserve"> референциите на елементите, които сме създали, за да могат да се използват.</w:t>
      </w:r>
      <w:r w:rsidR="00717BEF" w:rsidRPr="00717BEF">
        <w:rPr>
          <w:sz w:val="24"/>
          <w:szCs w:val="24"/>
          <w:lang w:val="bg-BG"/>
        </w:rPr>
        <w:t xml:space="preserve"> </w:t>
      </w:r>
      <w:r w:rsidR="00717BEF">
        <w:rPr>
          <w:sz w:val="24"/>
          <w:szCs w:val="24"/>
          <w:lang w:val="bg-BG"/>
        </w:rPr>
        <w:t xml:space="preserve">В </w:t>
      </w:r>
      <w:r w:rsidR="00717BEF">
        <w:rPr>
          <w:sz w:val="24"/>
          <w:szCs w:val="24"/>
        </w:rPr>
        <w:t>MainActivity</w:t>
      </w:r>
      <w:r w:rsidR="00717BEF" w:rsidRPr="00D80AF2">
        <w:rPr>
          <w:sz w:val="24"/>
          <w:szCs w:val="24"/>
          <w:lang w:val="bg-BG"/>
        </w:rPr>
        <w:t>.</w:t>
      </w:r>
      <w:r w:rsidR="00717BEF">
        <w:rPr>
          <w:sz w:val="24"/>
          <w:szCs w:val="24"/>
        </w:rPr>
        <w:t>java</w:t>
      </w:r>
      <w:r w:rsidR="00717BEF">
        <w:rPr>
          <w:sz w:val="24"/>
          <w:szCs w:val="24"/>
          <w:lang w:val="bg-BG"/>
        </w:rPr>
        <w:t xml:space="preserve"> създаваме по един метод за всеки от бутоните за отваряне на нов прозорец.</w:t>
      </w:r>
    </w:p>
    <w:p w:rsidR="00717BEF" w:rsidRPr="004C766B" w:rsidRDefault="00F8634E" w:rsidP="00717BEF">
      <w:pPr>
        <w:pStyle w:val="Heading2"/>
        <w:spacing w:after="240"/>
        <w:ind w:left="1400" w:hanging="680"/>
        <w:rPr>
          <w:sz w:val="26"/>
          <w:szCs w:val="26"/>
          <w:lang w:val="bg-BG"/>
        </w:rPr>
      </w:pPr>
      <w:bookmarkStart w:id="7" w:name="_Toc42620084"/>
      <w:r>
        <w:rPr>
          <w:sz w:val="26"/>
          <w:szCs w:val="26"/>
          <w:lang w:val="bg-BG"/>
        </w:rPr>
        <w:lastRenderedPageBreak/>
        <w:t>Изчисления</w:t>
      </w:r>
      <w:bookmarkEnd w:id="7"/>
    </w:p>
    <w:p w:rsidR="00717BEF" w:rsidRPr="004C766B" w:rsidRDefault="00717BEF" w:rsidP="004C766B">
      <w:pPr>
        <w:pStyle w:val="Heading3"/>
        <w:rPr>
          <w:sz w:val="24"/>
          <w:szCs w:val="24"/>
          <w:lang w:val="bg-BG"/>
        </w:rPr>
      </w:pPr>
      <w:bookmarkStart w:id="8" w:name="_Toc42620085"/>
      <w:r w:rsidRPr="004C766B">
        <w:rPr>
          <w:sz w:val="24"/>
          <w:szCs w:val="24"/>
          <w:lang w:val="bg-BG"/>
        </w:rPr>
        <w:t>Калкулатор за решаване на квадратно уравнение</w:t>
      </w:r>
      <w:bookmarkEnd w:id="8"/>
    </w:p>
    <w:p w:rsidR="00E2525C" w:rsidRDefault="00E2525C" w:rsidP="00E2525C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 бутона за калкулация </w:t>
      </w:r>
      <w:r>
        <w:rPr>
          <w:sz w:val="24"/>
          <w:szCs w:val="24"/>
        </w:rPr>
        <w:t>btnCalc</w:t>
      </w:r>
      <w:r w:rsidRPr="009D7E16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задаваме </w:t>
      </w:r>
      <w:r>
        <w:rPr>
          <w:sz w:val="24"/>
          <w:szCs w:val="24"/>
        </w:rPr>
        <w:t>click</w:t>
      </w:r>
      <w:r w:rsidRPr="009D7E16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listener</w:t>
      </w:r>
      <w:r w:rsidRPr="009D7E16">
        <w:rPr>
          <w:sz w:val="24"/>
          <w:szCs w:val="24"/>
          <w:lang w:val="bg-BG"/>
        </w:rPr>
        <w:t xml:space="preserve"> </w:t>
      </w:r>
      <w:r w:rsidR="002D6CBC">
        <w:rPr>
          <w:sz w:val="24"/>
          <w:szCs w:val="24"/>
          <w:lang w:val="bg-BG"/>
        </w:rPr>
        <w:t>съ</w:t>
      </w:r>
      <w:r>
        <w:rPr>
          <w:sz w:val="24"/>
          <w:szCs w:val="24"/>
          <w:lang w:val="bg-BG"/>
        </w:rPr>
        <w:t xml:space="preserve">с </w:t>
      </w:r>
      <w:r w:rsidRPr="009D7E16">
        <w:rPr>
          <w:sz w:val="24"/>
          <w:szCs w:val="24"/>
          <w:lang w:val="bg-BG"/>
        </w:rPr>
        <w:t>setOnClickListener</w:t>
      </w:r>
      <w:r>
        <w:rPr>
          <w:sz w:val="24"/>
          <w:szCs w:val="24"/>
          <w:lang w:val="bg-BG"/>
        </w:rPr>
        <w:t xml:space="preserve"> функция. Този </w:t>
      </w:r>
      <w:r>
        <w:rPr>
          <w:sz w:val="24"/>
          <w:szCs w:val="24"/>
        </w:rPr>
        <w:t>click</w:t>
      </w:r>
      <w:r w:rsidRPr="00C3571A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listener</w:t>
      </w:r>
      <w:r w:rsidRPr="00C3571A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е функция, която ще бъде изпълнена при всеки натиск на бутона от потребителя. Изпълнява </w:t>
      </w:r>
      <w:r>
        <w:rPr>
          <w:sz w:val="24"/>
          <w:szCs w:val="24"/>
        </w:rPr>
        <w:t>try</w:t>
      </w:r>
      <w:r w:rsidRPr="009D7E16">
        <w:rPr>
          <w:sz w:val="24"/>
          <w:szCs w:val="24"/>
          <w:lang w:val="bg-BG"/>
        </w:rPr>
        <w:t xml:space="preserve"> … </w:t>
      </w:r>
      <w:r>
        <w:rPr>
          <w:sz w:val="24"/>
          <w:szCs w:val="24"/>
        </w:rPr>
        <w:t>catch</w:t>
      </w:r>
      <w:r w:rsidRPr="009D7E16">
        <w:rPr>
          <w:sz w:val="24"/>
          <w:szCs w:val="24"/>
          <w:lang w:val="bg-BG"/>
        </w:rPr>
        <w:t xml:space="preserve"> ... </w:t>
      </w:r>
      <w:r>
        <w:rPr>
          <w:sz w:val="24"/>
          <w:szCs w:val="24"/>
        </w:rPr>
        <w:t>finally</w:t>
      </w:r>
      <w:r w:rsidRPr="009D7E16">
        <w:rPr>
          <w:sz w:val="24"/>
          <w:szCs w:val="24"/>
          <w:lang w:val="bg-BG"/>
        </w:rPr>
        <w:t xml:space="preserve">, с който </w:t>
      </w:r>
      <w:r>
        <w:rPr>
          <w:sz w:val="24"/>
          <w:szCs w:val="24"/>
          <w:lang w:val="bg-BG"/>
        </w:rPr>
        <w:t>прави няколко проверки. Първата е използване на условен оператор, с който правим валидация на данните в полетата. Функцията ще пресмята корените. За да пресметнем корените трябва да знаем математическата формула и как да я представим на програмен език.</w:t>
      </w:r>
    </w:p>
    <w:p w:rsidR="0077427E" w:rsidRPr="00F8634E" w:rsidRDefault="0077427E" w:rsidP="00774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8"/>
          <w:szCs w:val="24"/>
          <w:lang w:val="bg-BG"/>
        </w:rPr>
      </w:pPr>
      <w:r w:rsidRPr="0077427E">
        <w:rPr>
          <w:sz w:val="24"/>
          <w:szCs w:val="24"/>
          <w:lang w:val="bg-BG"/>
        </w:rPr>
        <w:t>if (!et_a.getText().toString().equals("") &amp;&amp; !et_b.getText().toString().equals("")</w:t>
      </w:r>
      <w:r w:rsidRPr="0077427E">
        <w:rPr>
          <w:sz w:val="24"/>
          <w:szCs w:val="24"/>
          <w:lang w:val="bg-BG"/>
        </w:rPr>
        <w:br/>
        <w:t xml:space="preserve">        &amp;&amp; !et_c.getText().toString().equals("")) {</w:t>
      </w:r>
      <w:r w:rsidRPr="0077427E">
        <w:rPr>
          <w:sz w:val="24"/>
          <w:szCs w:val="24"/>
          <w:lang w:val="bg-BG"/>
        </w:rPr>
        <w:br/>
        <w:t xml:space="preserve">    A = Double.</w:t>
      </w:r>
      <w:r w:rsidRPr="0077427E">
        <w:rPr>
          <w:i/>
          <w:iCs/>
          <w:sz w:val="24"/>
          <w:szCs w:val="24"/>
          <w:lang w:val="bg-BG"/>
        </w:rPr>
        <w:t>parseDouble</w:t>
      </w:r>
      <w:r w:rsidRPr="0077427E">
        <w:rPr>
          <w:sz w:val="24"/>
          <w:szCs w:val="24"/>
          <w:lang w:val="bg-BG"/>
        </w:rPr>
        <w:t>(et_a.getText().toString());</w:t>
      </w:r>
      <w:r w:rsidRPr="0077427E">
        <w:rPr>
          <w:sz w:val="24"/>
          <w:szCs w:val="24"/>
          <w:lang w:val="bg-BG"/>
        </w:rPr>
        <w:br/>
        <w:t xml:space="preserve">    B = Double.</w:t>
      </w:r>
      <w:r w:rsidRPr="0077427E">
        <w:rPr>
          <w:i/>
          <w:iCs/>
          <w:sz w:val="24"/>
          <w:szCs w:val="24"/>
          <w:lang w:val="bg-BG"/>
        </w:rPr>
        <w:t>parseDouble</w:t>
      </w:r>
      <w:r w:rsidRPr="0077427E">
        <w:rPr>
          <w:sz w:val="24"/>
          <w:szCs w:val="24"/>
          <w:lang w:val="bg-BG"/>
        </w:rPr>
        <w:t>(et_b.getText().toString());</w:t>
      </w:r>
      <w:r w:rsidRPr="0077427E">
        <w:rPr>
          <w:sz w:val="24"/>
          <w:szCs w:val="24"/>
          <w:lang w:val="bg-BG"/>
        </w:rPr>
        <w:br/>
        <w:t xml:space="preserve">    C = Double.</w:t>
      </w:r>
      <w:r w:rsidRPr="0077427E">
        <w:rPr>
          <w:i/>
          <w:iCs/>
          <w:sz w:val="24"/>
          <w:szCs w:val="24"/>
          <w:lang w:val="bg-BG"/>
        </w:rPr>
        <w:t>parseDouble</w:t>
      </w:r>
      <w:r w:rsidRPr="0077427E">
        <w:rPr>
          <w:sz w:val="24"/>
          <w:szCs w:val="24"/>
          <w:lang w:val="bg-BG"/>
        </w:rPr>
        <w:t>(et_c.getText().toString());</w:t>
      </w:r>
      <w:r w:rsidRPr="0077427E">
        <w:rPr>
          <w:sz w:val="24"/>
          <w:szCs w:val="24"/>
          <w:lang w:val="bg-BG"/>
        </w:rPr>
        <w:br/>
      </w:r>
      <w:r w:rsidRPr="0077427E">
        <w:rPr>
          <w:sz w:val="24"/>
          <w:szCs w:val="24"/>
          <w:lang w:val="bg-BG"/>
        </w:rPr>
        <w:br/>
        <w:t xml:space="preserve">    if (A == 0) {</w:t>
      </w:r>
      <w:r w:rsidRPr="0077427E">
        <w:rPr>
          <w:sz w:val="24"/>
          <w:szCs w:val="24"/>
          <w:lang w:val="bg-BG"/>
        </w:rPr>
        <w:br/>
        <w:t xml:space="preserve">        x1 = -C/B;</w:t>
      </w:r>
      <w:r w:rsidRPr="0077427E">
        <w:rPr>
          <w:sz w:val="24"/>
          <w:szCs w:val="24"/>
          <w:lang w:val="bg-BG"/>
        </w:rPr>
        <w:br/>
        <w:t xml:space="preserve">        tv_result.setText("Only one root: X = " + x1 + "\n");</w:t>
      </w:r>
      <w:r w:rsidRPr="0077427E">
        <w:rPr>
          <w:sz w:val="24"/>
          <w:szCs w:val="24"/>
          <w:lang w:val="bg-BG"/>
        </w:rPr>
        <w:br/>
        <w:t xml:space="preserve">    } else {</w:t>
      </w:r>
      <w:r w:rsidRPr="0077427E">
        <w:rPr>
          <w:sz w:val="24"/>
          <w:szCs w:val="24"/>
          <w:lang w:val="bg-BG"/>
        </w:rPr>
        <w:br/>
      </w:r>
      <w:r w:rsidRPr="0077427E">
        <w:rPr>
          <w:sz w:val="24"/>
          <w:szCs w:val="24"/>
          <w:lang w:val="bg-BG"/>
        </w:rPr>
        <w:br/>
        <w:t xml:space="preserve">        D = Math.</w:t>
      </w:r>
      <w:r w:rsidRPr="0077427E">
        <w:rPr>
          <w:i/>
          <w:iCs/>
          <w:sz w:val="24"/>
          <w:szCs w:val="24"/>
          <w:lang w:val="bg-BG"/>
        </w:rPr>
        <w:t>pow</w:t>
      </w:r>
      <w:r w:rsidRPr="0077427E">
        <w:rPr>
          <w:sz w:val="24"/>
          <w:szCs w:val="24"/>
          <w:lang w:val="bg-BG"/>
        </w:rPr>
        <w:t>(B, 2) - 4 * A * C;</w:t>
      </w:r>
      <w:r w:rsidRPr="0077427E">
        <w:rPr>
          <w:sz w:val="24"/>
          <w:szCs w:val="24"/>
          <w:lang w:val="bg-BG"/>
        </w:rPr>
        <w:br/>
      </w:r>
      <w:r w:rsidRPr="0077427E">
        <w:rPr>
          <w:sz w:val="24"/>
          <w:szCs w:val="24"/>
          <w:lang w:val="bg-BG"/>
        </w:rPr>
        <w:br/>
        <w:t xml:space="preserve">        if (D == 0) {</w:t>
      </w:r>
      <w:r w:rsidRPr="0077427E">
        <w:rPr>
          <w:sz w:val="24"/>
          <w:szCs w:val="24"/>
          <w:lang w:val="bg-BG"/>
        </w:rPr>
        <w:br/>
        <w:t xml:space="preserve">            x1 = -B / (2 * A);</w:t>
      </w:r>
      <w:r w:rsidRPr="0077427E">
        <w:rPr>
          <w:sz w:val="24"/>
          <w:szCs w:val="24"/>
          <w:lang w:val="bg-BG"/>
        </w:rPr>
        <w:br/>
        <w:t xml:space="preserve">            tv_result.setText("D = " + D + "\nx = " + x1 + "\n");</w:t>
      </w:r>
      <w:r w:rsidRPr="0077427E">
        <w:rPr>
          <w:sz w:val="24"/>
          <w:szCs w:val="24"/>
          <w:lang w:val="bg-BG"/>
        </w:rPr>
        <w:br/>
        <w:t xml:space="preserve">        } else if (D &lt; 0) {</w:t>
      </w:r>
      <w:r w:rsidRPr="0077427E">
        <w:rPr>
          <w:sz w:val="24"/>
          <w:szCs w:val="24"/>
          <w:lang w:val="bg-BG"/>
        </w:rPr>
        <w:br/>
        <w:t xml:space="preserve">            tv_result.setText("No real roots!" + "\n");</w:t>
      </w:r>
      <w:r w:rsidRPr="0077427E">
        <w:rPr>
          <w:sz w:val="24"/>
          <w:szCs w:val="24"/>
          <w:lang w:val="bg-BG"/>
        </w:rPr>
        <w:br/>
        <w:t xml:space="preserve">        } else if (D &gt; 0) {</w:t>
      </w:r>
      <w:r w:rsidRPr="0077427E">
        <w:rPr>
          <w:sz w:val="24"/>
          <w:szCs w:val="24"/>
          <w:lang w:val="bg-BG"/>
        </w:rPr>
        <w:br/>
        <w:t xml:space="preserve">            x1 = (-B + Math.</w:t>
      </w:r>
      <w:r w:rsidRPr="0077427E">
        <w:rPr>
          <w:i/>
          <w:iCs/>
          <w:sz w:val="24"/>
          <w:szCs w:val="24"/>
          <w:lang w:val="bg-BG"/>
        </w:rPr>
        <w:t>sqrt</w:t>
      </w:r>
      <w:r w:rsidRPr="0077427E">
        <w:rPr>
          <w:sz w:val="24"/>
          <w:szCs w:val="24"/>
          <w:lang w:val="bg-BG"/>
        </w:rPr>
        <w:t>(D)) / (2 * A);</w:t>
      </w:r>
      <w:r w:rsidRPr="0077427E">
        <w:rPr>
          <w:sz w:val="24"/>
          <w:szCs w:val="24"/>
          <w:lang w:val="bg-BG"/>
        </w:rPr>
        <w:br/>
        <w:t xml:space="preserve">            x2 = (-B - Math.</w:t>
      </w:r>
      <w:r w:rsidRPr="0077427E">
        <w:rPr>
          <w:i/>
          <w:iCs/>
          <w:sz w:val="24"/>
          <w:szCs w:val="24"/>
          <w:lang w:val="bg-BG"/>
        </w:rPr>
        <w:t>sqrt</w:t>
      </w:r>
      <w:r w:rsidRPr="0077427E">
        <w:rPr>
          <w:sz w:val="24"/>
          <w:szCs w:val="24"/>
          <w:lang w:val="bg-BG"/>
        </w:rPr>
        <w:t>(D)) / (2 * A);</w:t>
      </w:r>
      <w:r w:rsidRPr="0077427E">
        <w:rPr>
          <w:sz w:val="24"/>
          <w:szCs w:val="24"/>
          <w:lang w:val="bg-BG"/>
        </w:rPr>
        <w:br/>
        <w:t xml:space="preserve">            tv_result.setText("D = " + D + "\nx1 = " + x1 + "\nx2 = " + x2 + "\n");</w:t>
      </w:r>
      <w:r w:rsidRPr="0077427E">
        <w:rPr>
          <w:sz w:val="24"/>
          <w:szCs w:val="24"/>
          <w:lang w:val="bg-BG"/>
        </w:rPr>
        <w:br/>
        <w:t xml:space="preserve">        }</w:t>
      </w:r>
      <w:r w:rsidRPr="0077427E">
        <w:rPr>
          <w:sz w:val="24"/>
          <w:szCs w:val="24"/>
          <w:lang w:val="bg-BG"/>
        </w:rPr>
        <w:br/>
        <w:t xml:space="preserve">    }</w:t>
      </w:r>
      <w:r w:rsidRPr="0077427E">
        <w:rPr>
          <w:sz w:val="24"/>
          <w:szCs w:val="24"/>
          <w:lang w:val="bg-BG"/>
        </w:rPr>
        <w:br/>
        <w:t>}</w:t>
      </w:r>
    </w:p>
    <w:p w:rsidR="00E2525C" w:rsidRPr="00F8634E" w:rsidRDefault="00556F1D" w:rsidP="00556F1D">
      <w:pPr>
        <w:pStyle w:val="Caption"/>
        <w:jc w:val="center"/>
        <w:rPr>
          <w:sz w:val="28"/>
          <w:szCs w:val="24"/>
          <w:lang w:val="bg-BG"/>
        </w:rPr>
      </w:pPr>
      <w:bookmarkStart w:id="9" w:name="_Toc42615376"/>
      <w:r w:rsidRPr="00F8634E">
        <w:rPr>
          <w:sz w:val="20"/>
          <w:lang w:val="bg-BG"/>
        </w:rPr>
        <w:t xml:space="preserve">Фигура </w:t>
      </w:r>
      <w:r w:rsidRPr="00F8634E">
        <w:rPr>
          <w:sz w:val="20"/>
        </w:rPr>
        <w:fldChar w:fldCharType="begin"/>
      </w:r>
      <w:r w:rsidRPr="00F8634E">
        <w:rPr>
          <w:sz w:val="20"/>
          <w:lang w:val="bg-BG"/>
        </w:rPr>
        <w:instrText xml:space="preserve"> </w:instrText>
      </w:r>
      <w:r w:rsidRPr="00F8634E">
        <w:rPr>
          <w:sz w:val="20"/>
        </w:rPr>
        <w:instrText>SEQ</w:instrText>
      </w:r>
      <w:r w:rsidRPr="00F8634E">
        <w:rPr>
          <w:sz w:val="20"/>
          <w:lang w:val="bg-BG"/>
        </w:rPr>
        <w:instrText xml:space="preserve"> Фигура \* </w:instrText>
      </w:r>
      <w:r w:rsidRPr="00F8634E">
        <w:rPr>
          <w:sz w:val="20"/>
        </w:rPr>
        <w:instrText>ARABIC</w:instrText>
      </w:r>
      <w:r w:rsidRPr="00F8634E">
        <w:rPr>
          <w:sz w:val="20"/>
          <w:lang w:val="bg-BG"/>
        </w:rPr>
        <w:instrText xml:space="preserve"> </w:instrText>
      </w:r>
      <w:r w:rsidRPr="00F8634E">
        <w:rPr>
          <w:sz w:val="20"/>
        </w:rPr>
        <w:fldChar w:fldCharType="separate"/>
      </w:r>
      <w:r w:rsidRPr="00F8634E">
        <w:rPr>
          <w:noProof/>
          <w:sz w:val="20"/>
          <w:lang w:val="bg-BG"/>
        </w:rPr>
        <w:t>3</w:t>
      </w:r>
      <w:r w:rsidRPr="00F8634E">
        <w:rPr>
          <w:noProof/>
          <w:sz w:val="20"/>
        </w:rPr>
        <w:fldChar w:fldCharType="end"/>
      </w:r>
      <w:r w:rsidRPr="00F8634E">
        <w:rPr>
          <w:sz w:val="20"/>
          <w:lang w:val="bg-BG"/>
        </w:rPr>
        <w:t xml:space="preserve"> – Пресмятане на корени</w:t>
      </w:r>
      <w:r w:rsidR="00E079C1" w:rsidRPr="00F8634E">
        <w:rPr>
          <w:sz w:val="20"/>
          <w:lang w:val="bg-BG"/>
        </w:rPr>
        <w:t xml:space="preserve"> от кв. у-е</w:t>
      </w:r>
      <w:bookmarkEnd w:id="9"/>
    </w:p>
    <w:p w:rsidR="004C766B" w:rsidRDefault="00E2525C" w:rsidP="00E2525C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 този секмент е изпълнена логиката на квадратно уравнение. Обходени са всички случаи. Накрая са пресметнати корените и са изведени на екрана.</w:t>
      </w:r>
    </w:p>
    <w:p w:rsidR="00E2525C" w:rsidRDefault="004C766B" w:rsidP="004C766B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:rsidR="00717BEF" w:rsidRPr="004C766B" w:rsidRDefault="00717BEF" w:rsidP="005C3FFE">
      <w:pPr>
        <w:pStyle w:val="Heading3"/>
        <w:spacing w:after="120"/>
        <w:rPr>
          <w:sz w:val="24"/>
          <w:szCs w:val="24"/>
          <w:lang w:val="bg-BG"/>
        </w:rPr>
      </w:pPr>
      <w:bookmarkStart w:id="10" w:name="_Toc42620086"/>
      <w:r w:rsidRPr="004C766B">
        <w:rPr>
          <w:sz w:val="24"/>
          <w:szCs w:val="24"/>
          <w:lang w:val="bg-BG"/>
        </w:rPr>
        <w:lastRenderedPageBreak/>
        <w:t>Обикновен калкулатор</w:t>
      </w:r>
      <w:bookmarkEnd w:id="10"/>
    </w:p>
    <w:p w:rsidR="00717BEF" w:rsidRDefault="00717BEF" w:rsidP="00717BEF">
      <w:pPr>
        <w:rPr>
          <w:sz w:val="24"/>
          <w:szCs w:val="24"/>
          <w:lang w:val="bg-BG"/>
        </w:rPr>
      </w:pPr>
      <w:r w:rsidRPr="00717BEF">
        <w:rPr>
          <w:sz w:val="24"/>
          <w:lang w:val="bg-BG"/>
        </w:rPr>
        <w:t>На в</w:t>
      </w:r>
      <w:r>
        <w:rPr>
          <w:sz w:val="24"/>
          <w:lang w:val="bg-BG"/>
        </w:rPr>
        <w:t xml:space="preserve">секи бутон задаваме </w:t>
      </w:r>
      <w:r>
        <w:rPr>
          <w:sz w:val="24"/>
          <w:szCs w:val="24"/>
        </w:rPr>
        <w:t>click</w:t>
      </w:r>
      <w:r w:rsidRPr="009D7E16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listener</w:t>
      </w:r>
      <w:r w:rsidRPr="009D7E16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с</w:t>
      </w:r>
      <w:r w:rsidR="002D6CBC">
        <w:rPr>
          <w:sz w:val="24"/>
          <w:szCs w:val="24"/>
          <w:lang w:val="bg-BG"/>
        </w:rPr>
        <w:t>ъс</w:t>
      </w:r>
      <w:r>
        <w:rPr>
          <w:sz w:val="24"/>
          <w:szCs w:val="24"/>
          <w:lang w:val="bg-BG"/>
        </w:rPr>
        <w:t xml:space="preserve"> </w:t>
      </w:r>
      <w:r w:rsidRPr="009D7E16">
        <w:rPr>
          <w:sz w:val="24"/>
          <w:szCs w:val="24"/>
          <w:lang w:val="bg-BG"/>
        </w:rPr>
        <w:t>setOnClickListener</w:t>
      </w:r>
      <w:r>
        <w:rPr>
          <w:sz w:val="24"/>
          <w:szCs w:val="24"/>
          <w:lang w:val="bg-BG"/>
        </w:rPr>
        <w:t xml:space="preserve"> функция.</w:t>
      </w:r>
      <w:r w:rsidR="002D6CBC">
        <w:rPr>
          <w:sz w:val="24"/>
          <w:szCs w:val="24"/>
          <w:lang w:val="bg-BG"/>
        </w:rPr>
        <w:t xml:space="preserve"> При всяко натискане на съответния бутон да се изписва дадения знак от бутона.</w:t>
      </w:r>
    </w:p>
    <w:p w:rsidR="002D6CBC" w:rsidRDefault="002D6CBC" w:rsidP="00717BEF">
      <w:pPr>
        <w:rPr>
          <w:sz w:val="24"/>
          <w:szCs w:val="24"/>
          <w:lang w:val="bg-BG"/>
        </w:rPr>
      </w:pPr>
    </w:p>
    <w:p w:rsidR="002D6CBC" w:rsidRPr="002D6CBC" w:rsidRDefault="002D6CBC" w:rsidP="002D6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2D6CBC">
        <w:rPr>
          <w:sz w:val="24"/>
          <w:lang w:val="bg-BG"/>
        </w:rPr>
        <w:t>btnEqual.setOnClickListener(v -&gt; {</w:t>
      </w:r>
      <w:r w:rsidRPr="002D6CBC">
        <w:rPr>
          <w:sz w:val="24"/>
          <w:lang w:val="bg-BG"/>
        </w:rPr>
        <w:br/>
        <w:t xml:space="preserve">    process = tv_Input.getText().toString();</w:t>
      </w:r>
      <w:r w:rsidRPr="002D6CBC">
        <w:rPr>
          <w:sz w:val="24"/>
          <w:lang w:val="bg-BG"/>
        </w:rPr>
        <w:br/>
        <w:t xml:space="preserve">    process = process.replaceAll("%", "/100");</w:t>
      </w:r>
      <w:r w:rsidRPr="002D6CBC">
        <w:rPr>
          <w:sz w:val="24"/>
          <w:lang w:val="bg-BG"/>
        </w:rPr>
        <w:br/>
      </w:r>
      <w:r w:rsidRPr="002D6CBC">
        <w:rPr>
          <w:sz w:val="24"/>
          <w:lang w:val="bg-BG"/>
        </w:rPr>
        <w:br/>
        <w:t xml:space="preserve">    org.mozilla.javascript.Context rhino = org.mozilla.javascript.Context.</w:t>
      </w:r>
      <w:r w:rsidRPr="002D6CBC">
        <w:rPr>
          <w:i/>
          <w:iCs/>
          <w:sz w:val="24"/>
          <w:lang w:val="bg-BG"/>
        </w:rPr>
        <w:t>enter</w:t>
      </w:r>
      <w:r w:rsidRPr="002D6CBC">
        <w:rPr>
          <w:sz w:val="24"/>
          <w:lang w:val="bg-BG"/>
        </w:rPr>
        <w:t>();</w:t>
      </w:r>
      <w:r w:rsidRPr="002D6CBC">
        <w:rPr>
          <w:sz w:val="24"/>
          <w:lang w:val="bg-BG"/>
        </w:rPr>
        <w:br/>
        <w:t xml:space="preserve">    rhino.setOptimizationLevel(-1);</w:t>
      </w:r>
      <w:r w:rsidRPr="002D6CBC">
        <w:rPr>
          <w:sz w:val="24"/>
          <w:lang w:val="bg-BG"/>
        </w:rPr>
        <w:br/>
      </w:r>
      <w:r w:rsidRPr="002D6CBC">
        <w:rPr>
          <w:sz w:val="24"/>
          <w:lang w:val="bg-BG"/>
        </w:rPr>
        <w:br/>
        <w:t xml:space="preserve">    String finalResult = "";</w:t>
      </w:r>
      <w:r w:rsidRPr="002D6CBC">
        <w:rPr>
          <w:sz w:val="24"/>
          <w:lang w:val="bg-BG"/>
        </w:rPr>
        <w:br/>
      </w:r>
      <w:r w:rsidRPr="002D6CBC">
        <w:rPr>
          <w:sz w:val="24"/>
          <w:lang w:val="bg-BG"/>
        </w:rPr>
        <w:br/>
        <w:t xml:space="preserve">    try {</w:t>
      </w:r>
      <w:r w:rsidRPr="002D6CBC">
        <w:rPr>
          <w:sz w:val="24"/>
          <w:lang w:val="bg-BG"/>
        </w:rPr>
        <w:br/>
        <w:t xml:space="preserve">        Scriptable scriptable = rhino.initSafeStandardObjects();</w:t>
      </w:r>
      <w:r w:rsidRPr="002D6CBC">
        <w:rPr>
          <w:sz w:val="24"/>
          <w:lang w:val="bg-BG"/>
        </w:rPr>
        <w:br/>
        <w:t xml:space="preserve">        finalResult = rhino.evaluateString(scriptable, process, "javascript", 1,  null) .toString();</w:t>
      </w:r>
      <w:r w:rsidRPr="002D6CBC">
        <w:rPr>
          <w:sz w:val="24"/>
          <w:lang w:val="bg-BG"/>
        </w:rPr>
        <w:br/>
        <w:t xml:space="preserve">    } catch (Exception e) {</w:t>
      </w:r>
      <w:r w:rsidRPr="002D6CBC">
        <w:rPr>
          <w:sz w:val="24"/>
          <w:lang w:val="bg-BG"/>
        </w:rPr>
        <w:br/>
        <w:t xml:space="preserve">        finalResult = "0";</w:t>
      </w:r>
      <w:r w:rsidRPr="002D6CBC">
        <w:rPr>
          <w:sz w:val="24"/>
          <w:lang w:val="bg-BG"/>
        </w:rPr>
        <w:br/>
        <w:t xml:space="preserve">    }</w:t>
      </w:r>
      <w:r w:rsidRPr="002D6CBC">
        <w:rPr>
          <w:sz w:val="24"/>
          <w:lang w:val="bg-BG"/>
        </w:rPr>
        <w:br/>
      </w:r>
      <w:r w:rsidRPr="002D6CBC">
        <w:rPr>
          <w:sz w:val="24"/>
          <w:lang w:val="bg-BG"/>
        </w:rPr>
        <w:br/>
        <w:t xml:space="preserve">    tv_Output.setText(finalResult);</w:t>
      </w:r>
    </w:p>
    <w:p w:rsidR="002D6CBC" w:rsidRPr="00F8634E" w:rsidRDefault="002D6CBC" w:rsidP="002D6CBC">
      <w:pPr>
        <w:pStyle w:val="Caption"/>
        <w:jc w:val="center"/>
        <w:rPr>
          <w:sz w:val="20"/>
          <w:lang w:val="bg-BG"/>
        </w:rPr>
      </w:pPr>
      <w:bookmarkStart w:id="11" w:name="_Toc42615377"/>
      <w:r w:rsidRPr="00F8634E">
        <w:rPr>
          <w:sz w:val="20"/>
          <w:lang w:val="bg-BG"/>
        </w:rPr>
        <w:t xml:space="preserve">Фигура </w:t>
      </w:r>
      <w:r w:rsidRPr="00F8634E">
        <w:rPr>
          <w:sz w:val="20"/>
        </w:rPr>
        <w:fldChar w:fldCharType="begin"/>
      </w:r>
      <w:r w:rsidRPr="00F8634E">
        <w:rPr>
          <w:sz w:val="20"/>
          <w:lang w:val="bg-BG"/>
        </w:rPr>
        <w:instrText xml:space="preserve"> </w:instrText>
      </w:r>
      <w:r w:rsidRPr="00F8634E">
        <w:rPr>
          <w:sz w:val="20"/>
        </w:rPr>
        <w:instrText>SEQ</w:instrText>
      </w:r>
      <w:r w:rsidRPr="00F8634E">
        <w:rPr>
          <w:sz w:val="20"/>
          <w:lang w:val="bg-BG"/>
        </w:rPr>
        <w:instrText xml:space="preserve"> Фигура \* </w:instrText>
      </w:r>
      <w:r w:rsidRPr="00F8634E">
        <w:rPr>
          <w:sz w:val="20"/>
        </w:rPr>
        <w:instrText>ARABIC</w:instrText>
      </w:r>
      <w:r w:rsidRPr="00F8634E">
        <w:rPr>
          <w:sz w:val="20"/>
          <w:lang w:val="bg-BG"/>
        </w:rPr>
        <w:instrText xml:space="preserve"> </w:instrText>
      </w:r>
      <w:r w:rsidRPr="00F8634E">
        <w:rPr>
          <w:sz w:val="20"/>
        </w:rPr>
        <w:fldChar w:fldCharType="separate"/>
      </w:r>
      <w:r w:rsidRPr="00F8634E">
        <w:rPr>
          <w:noProof/>
          <w:sz w:val="20"/>
          <w:lang w:val="bg-BG"/>
        </w:rPr>
        <w:t>4</w:t>
      </w:r>
      <w:r w:rsidRPr="00F8634E">
        <w:rPr>
          <w:noProof/>
          <w:sz w:val="20"/>
        </w:rPr>
        <w:fldChar w:fldCharType="end"/>
      </w:r>
      <w:r w:rsidRPr="00F8634E">
        <w:rPr>
          <w:sz w:val="20"/>
          <w:lang w:val="bg-BG"/>
        </w:rPr>
        <w:t xml:space="preserve"> – </w:t>
      </w:r>
      <w:r w:rsidR="00E079C1" w:rsidRPr="00F8634E">
        <w:rPr>
          <w:sz w:val="20"/>
          <w:lang w:val="bg-BG"/>
        </w:rPr>
        <w:t>Бутон за изчисляване на обикновен калкулатор</w:t>
      </w:r>
      <w:bookmarkEnd w:id="11"/>
    </w:p>
    <w:p w:rsidR="002D6CBC" w:rsidRPr="002D6CBC" w:rsidRDefault="002D6CBC" w:rsidP="002D6CBC">
      <w:pPr>
        <w:rPr>
          <w:sz w:val="24"/>
          <w:lang w:val="bg-BG"/>
        </w:rPr>
      </w:pPr>
      <w:r>
        <w:rPr>
          <w:sz w:val="24"/>
          <w:lang w:val="bg-BG"/>
        </w:rPr>
        <w:t>В този сегмент е изпълнена логиката какво да се случи след натискане на бутона за равенство.</w:t>
      </w:r>
    </w:p>
    <w:p w:rsidR="0077427E" w:rsidRPr="004C766B" w:rsidRDefault="0077427E" w:rsidP="005E48C8">
      <w:pPr>
        <w:pStyle w:val="Heading2"/>
        <w:spacing w:after="240"/>
        <w:rPr>
          <w:sz w:val="26"/>
          <w:szCs w:val="26"/>
          <w:lang w:val="bg-BG"/>
        </w:rPr>
      </w:pPr>
      <w:bookmarkStart w:id="12" w:name="_Toc42620087"/>
      <w:r w:rsidRPr="004C766B">
        <w:rPr>
          <w:sz w:val="26"/>
          <w:szCs w:val="26"/>
          <w:lang w:val="bg-BG"/>
        </w:rPr>
        <w:t>Създаване на ново активити</w:t>
      </w:r>
      <w:bookmarkEnd w:id="12"/>
      <w:r w:rsidRPr="004C766B">
        <w:rPr>
          <w:sz w:val="26"/>
          <w:szCs w:val="26"/>
          <w:lang w:val="bg-BG"/>
        </w:rPr>
        <w:t xml:space="preserve"> </w:t>
      </w:r>
    </w:p>
    <w:p w:rsidR="0077427E" w:rsidRPr="0077427E" w:rsidRDefault="0077427E" w:rsidP="0056747E">
      <w:pPr>
        <w:spacing w:after="120"/>
        <w:jc w:val="both"/>
        <w:rPr>
          <w:sz w:val="22"/>
          <w:lang w:val="bg-BG"/>
        </w:rPr>
      </w:pPr>
      <w:r w:rsidRPr="0056747E">
        <w:rPr>
          <w:sz w:val="24"/>
          <w:lang w:val="bg-BG"/>
        </w:rPr>
        <w:t>С</w:t>
      </w:r>
      <w:r w:rsidR="0056747E">
        <w:rPr>
          <w:sz w:val="24"/>
          <w:lang w:val="bg-BG"/>
        </w:rPr>
        <w:t>ъздаваме ново активити, с наименования</w:t>
      </w:r>
      <w:r w:rsidRPr="0056747E">
        <w:rPr>
          <w:sz w:val="24"/>
          <w:lang w:val="bg-BG"/>
        </w:rPr>
        <w:t xml:space="preserve"> </w:t>
      </w:r>
      <w:r w:rsidRPr="0056747E">
        <w:rPr>
          <w:sz w:val="24"/>
        </w:rPr>
        <w:t>RootsHistory</w:t>
      </w:r>
      <w:r w:rsidRPr="0056747E">
        <w:rPr>
          <w:sz w:val="24"/>
          <w:lang w:val="bg-BG"/>
        </w:rPr>
        <w:t>.</w:t>
      </w:r>
      <w:r w:rsidRPr="0056747E">
        <w:rPr>
          <w:sz w:val="24"/>
        </w:rPr>
        <w:t>java</w:t>
      </w:r>
      <w:r w:rsidR="0056747E">
        <w:rPr>
          <w:sz w:val="24"/>
          <w:lang w:val="bg-BG"/>
        </w:rPr>
        <w:t xml:space="preserve"> и </w:t>
      </w:r>
      <w:r w:rsidR="0056747E">
        <w:rPr>
          <w:sz w:val="24"/>
        </w:rPr>
        <w:t>activity</w:t>
      </w:r>
      <w:r w:rsidR="0056747E" w:rsidRPr="0056747E">
        <w:rPr>
          <w:sz w:val="24"/>
          <w:lang w:val="bg-BG"/>
        </w:rPr>
        <w:t>_</w:t>
      </w:r>
      <w:r w:rsidR="0056747E">
        <w:rPr>
          <w:sz w:val="24"/>
        </w:rPr>
        <w:t>history</w:t>
      </w:r>
      <w:r w:rsidR="0056747E" w:rsidRPr="0056747E">
        <w:rPr>
          <w:sz w:val="24"/>
          <w:lang w:val="bg-BG"/>
        </w:rPr>
        <w:t>.</w:t>
      </w:r>
      <w:r w:rsidR="0056747E">
        <w:rPr>
          <w:sz w:val="24"/>
        </w:rPr>
        <w:t>xml</w:t>
      </w:r>
      <w:r w:rsidR="002D6CBC">
        <w:rPr>
          <w:sz w:val="24"/>
          <w:lang w:val="bg-BG"/>
        </w:rPr>
        <w:t xml:space="preserve"> за калкулатора за решаване на квадратно уравнение и съответно </w:t>
      </w:r>
      <w:r w:rsidR="002D6CBC">
        <w:rPr>
          <w:sz w:val="24"/>
        </w:rPr>
        <w:t>CalculatorHistory</w:t>
      </w:r>
      <w:r w:rsidR="002D6CBC" w:rsidRPr="002D6CBC">
        <w:rPr>
          <w:sz w:val="24"/>
          <w:lang w:val="bg-BG"/>
        </w:rPr>
        <w:t>.</w:t>
      </w:r>
      <w:r w:rsidR="002D6CBC">
        <w:rPr>
          <w:sz w:val="24"/>
        </w:rPr>
        <w:t>java</w:t>
      </w:r>
      <w:r w:rsidR="002D6CBC" w:rsidRPr="002D6CBC">
        <w:rPr>
          <w:sz w:val="24"/>
          <w:lang w:val="bg-BG"/>
        </w:rPr>
        <w:t xml:space="preserve"> </w:t>
      </w:r>
      <w:r w:rsidR="002D6CBC">
        <w:rPr>
          <w:sz w:val="24"/>
          <w:lang w:val="bg-BG"/>
        </w:rPr>
        <w:t xml:space="preserve">и </w:t>
      </w:r>
      <w:r w:rsidR="002D6CBC">
        <w:rPr>
          <w:sz w:val="24"/>
        </w:rPr>
        <w:t>activity</w:t>
      </w:r>
      <w:r w:rsidR="002D6CBC" w:rsidRPr="002D6CBC">
        <w:rPr>
          <w:sz w:val="24"/>
          <w:lang w:val="bg-BG"/>
        </w:rPr>
        <w:t>_</w:t>
      </w:r>
      <w:r w:rsidR="002D6CBC">
        <w:rPr>
          <w:sz w:val="24"/>
        </w:rPr>
        <w:t>calculator</w:t>
      </w:r>
      <w:r w:rsidR="002D6CBC" w:rsidRPr="002D6CBC">
        <w:rPr>
          <w:sz w:val="24"/>
          <w:lang w:val="bg-BG"/>
        </w:rPr>
        <w:t>_</w:t>
      </w:r>
      <w:r w:rsidR="002D6CBC">
        <w:rPr>
          <w:sz w:val="24"/>
        </w:rPr>
        <w:t>history</w:t>
      </w:r>
      <w:r w:rsidR="002D6CBC" w:rsidRPr="002D6CBC">
        <w:rPr>
          <w:sz w:val="24"/>
          <w:lang w:val="bg-BG"/>
        </w:rPr>
        <w:t>.</w:t>
      </w:r>
      <w:r w:rsidR="002D6CBC">
        <w:rPr>
          <w:sz w:val="24"/>
        </w:rPr>
        <w:t>xml</w:t>
      </w:r>
      <w:r w:rsidR="002D6CBC">
        <w:rPr>
          <w:sz w:val="24"/>
          <w:lang w:val="bg-BG"/>
        </w:rPr>
        <w:t xml:space="preserve"> за обикновения калкулатор,</w:t>
      </w:r>
      <w:r w:rsidRPr="0056747E">
        <w:rPr>
          <w:sz w:val="24"/>
          <w:lang w:val="bg-BG"/>
        </w:rPr>
        <w:t xml:space="preserve"> където ще се показва списък с изведени корени</w:t>
      </w:r>
      <w:r w:rsidR="002D6CBC">
        <w:rPr>
          <w:sz w:val="24"/>
          <w:lang w:val="bg-BG"/>
        </w:rPr>
        <w:t xml:space="preserve"> и изчисления</w:t>
      </w:r>
      <w:r w:rsidRPr="0056747E">
        <w:rPr>
          <w:sz w:val="24"/>
          <w:lang w:val="bg-BG"/>
        </w:rPr>
        <w:t xml:space="preserve">. </w:t>
      </w:r>
      <w:r w:rsidR="0056747E">
        <w:rPr>
          <w:sz w:val="24"/>
          <w:szCs w:val="24"/>
          <w:lang w:val="bg-BG"/>
        </w:rPr>
        <w:t>Включват се референциите на елементите, които сме създали, за да могат да се използват.</w:t>
      </w:r>
    </w:p>
    <w:p w:rsidR="00E2525C" w:rsidRPr="004C766B" w:rsidRDefault="00E2525C" w:rsidP="005E48C8">
      <w:pPr>
        <w:pStyle w:val="Heading2"/>
        <w:spacing w:after="240"/>
        <w:rPr>
          <w:sz w:val="26"/>
          <w:szCs w:val="26"/>
          <w:lang w:val="bg-BG"/>
        </w:rPr>
      </w:pPr>
      <w:bookmarkStart w:id="13" w:name="_Toc42620088"/>
      <w:r w:rsidRPr="004C766B">
        <w:rPr>
          <w:sz w:val="26"/>
          <w:szCs w:val="26"/>
          <w:lang w:val="bg-BG"/>
        </w:rPr>
        <w:t>Добавяне на локална база</w:t>
      </w:r>
      <w:bookmarkEnd w:id="13"/>
    </w:p>
    <w:p w:rsidR="002D6CBC" w:rsidRDefault="00E2525C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 добавяне на локална база ще ни трябват два метода, тъй като ще се ползват на няколко места. </w:t>
      </w:r>
      <w:r w:rsidR="00D80AF2">
        <w:rPr>
          <w:sz w:val="24"/>
          <w:szCs w:val="24"/>
          <w:lang w:val="bg-BG"/>
        </w:rPr>
        <w:t xml:space="preserve">Първият метод е </w:t>
      </w:r>
      <w:r w:rsidR="00D80AF2" w:rsidRPr="00D80AF2">
        <w:rPr>
          <w:sz w:val="24"/>
          <w:szCs w:val="24"/>
          <w:lang w:val="bg-BG"/>
        </w:rPr>
        <w:t>initDB()</w:t>
      </w:r>
      <w:r w:rsidR="00D80AF2">
        <w:rPr>
          <w:sz w:val="24"/>
          <w:szCs w:val="24"/>
          <w:lang w:val="bg-BG"/>
        </w:rPr>
        <w:t xml:space="preserve">, който прави референция на локална база данни. </w:t>
      </w:r>
    </w:p>
    <w:p w:rsidR="002D6CBC" w:rsidRPr="004C766B" w:rsidRDefault="002D6CBC" w:rsidP="002D6CBC">
      <w:pPr>
        <w:pStyle w:val="Heading3"/>
        <w:rPr>
          <w:sz w:val="24"/>
          <w:szCs w:val="24"/>
          <w:lang w:val="bg-BG"/>
        </w:rPr>
      </w:pPr>
      <w:bookmarkStart w:id="14" w:name="_Toc42620089"/>
      <w:r w:rsidRPr="004C766B">
        <w:rPr>
          <w:sz w:val="24"/>
          <w:szCs w:val="24"/>
          <w:lang w:val="bg-BG"/>
        </w:rPr>
        <w:t>Калкулатор за решаване на квадратно уравнение</w:t>
      </w:r>
      <w:bookmarkEnd w:id="14"/>
    </w:p>
    <w:p w:rsidR="004C766B" w:rsidRDefault="00E2525C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него създаваме референция към нова </w:t>
      </w:r>
      <w:r>
        <w:rPr>
          <w:sz w:val="24"/>
          <w:szCs w:val="24"/>
        </w:rPr>
        <w:t>SQLite</w:t>
      </w:r>
      <w:r w:rsidRPr="00E2525C">
        <w:rPr>
          <w:sz w:val="24"/>
          <w:szCs w:val="24"/>
          <w:lang w:val="bg-BG"/>
        </w:rPr>
        <w:t xml:space="preserve"> </w:t>
      </w:r>
      <w:r w:rsidR="003133A7">
        <w:rPr>
          <w:sz w:val="24"/>
          <w:szCs w:val="24"/>
          <w:lang w:val="bg-BG"/>
        </w:rPr>
        <w:t>база</w:t>
      </w:r>
      <w:r>
        <w:rPr>
          <w:sz w:val="24"/>
          <w:szCs w:val="24"/>
          <w:lang w:val="bg-BG"/>
        </w:rPr>
        <w:t xml:space="preserve"> данни, във файл </w:t>
      </w:r>
      <w:r>
        <w:rPr>
          <w:sz w:val="24"/>
          <w:szCs w:val="24"/>
        </w:rPr>
        <w:t>rootsDB</w:t>
      </w:r>
      <w:r w:rsidRPr="00E2525C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db</w:t>
      </w:r>
      <w:r>
        <w:rPr>
          <w:sz w:val="24"/>
          <w:szCs w:val="24"/>
          <w:lang w:val="bg-BG"/>
        </w:rPr>
        <w:t xml:space="preserve">, </w:t>
      </w:r>
      <w:r w:rsidR="008D49B1">
        <w:rPr>
          <w:sz w:val="24"/>
          <w:szCs w:val="24"/>
          <w:lang w:val="bg-BG"/>
        </w:rPr>
        <w:t xml:space="preserve">в </w:t>
      </w:r>
      <w:r w:rsidR="00D80AF2">
        <w:rPr>
          <w:sz w:val="24"/>
          <w:szCs w:val="24"/>
          <w:lang w:val="bg-BG"/>
        </w:rPr>
        <w:t xml:space="preserve">която създаваме таблица с нужните полета – </w:t>
      </w:r>
      <w:r w:rsidR="00D80AF2">
        <w:rPr>
          <w:sz w:val="24"/>
          <w:szCs w:val="24"/>
        </w:rPr>
        <w:t>ID</w:t>
      </w:r>
      <w:r w:rsidR="00D80AF2">
        <w:rPr>
          <w:sz w:val="24"/>
          <w:szCs w:val="24"/>
          <w:lang w:val="bg-BG"/>
        </w:rPr>
        <w:t>,</w:t>
      </w:r>
      <w:r w:rsidR="00D80AF2" w:rsidRPr="00D80AF2">
        <w:rPr>
          <w:sz w:val="24"/>
          <w:szCs w:val="24"/>
          <w:lang w:val="bg-BG"/>
        </w:rPr>
        <w:t xml:space="preserve"> </w:t>
      </w:r>
      <w:r w:rsidR="00D80AF2">
        <w:rPr>
          <w:sz w:val="24"/>
          <w:szCs w:val="24"/>
          <w:lang w:val="bg-BG"/>
        </w:rPr>
        <w:t xml:space="preserve">който е самоувеличаващ се, коефициенти </w:t>
      </w:r>
      <w:r w:rsidR="00D80AF2">
        <w:rPr>
          <w:sz w:val="24"/>
          <w:szCs w:val="24"/>
        </w:rPr>
        <w:t>A</w:t>
      </w:r>
      <w:r w:rsidR="00D80AF2" w:rsidRPr="00D80AF2">
        <w:rPr>
          <w:sz w:val="24"/>
          <w:szCs w:val="24"/>
          <w:lang w:val="bg-BG"/>
        </w:rPr>
        <w:t xml:space="preserve">, </w:t>
      </w:r>
      <w:r w:rsidR="00D80AF2">
        <w:rPr>
          <w:sz w:val="24"/>
          <w:szCs w:val="24"/>
        </w:rPr>
        <w:t>B</w:t>
      </w:r>
      <w:r w:rsidR="00D80AF2" w:rsidRPr="00D80AF2">
        <w:rPr>
          <w:sz w:val="24"/>
          <w:szCs w:val="24"/>
          <w:lang w:val="bg-BG"/>
        </w:rPr>
        <w:t xml:space="preserve">, </w:t>
      </w:r>
      <w:r w:rsidR="00D80AF2">
        <w:rPr>
          <w:sz w:val="24"/>
          <w:szCs w:val="24"/>
        </w:rPr>
        <w:t>C</w:t>
      </w:r>
      <w:r w:rsidR="00D80AF2">
        <w:rPr>
          <w:sz w:val="24"/>
          <w:szCs w:val="24"/>
          <w:lang w:val="bg-BG"/>
        </w:rPr>
        <w:t xml:space="preserve">, корени х1, х2 и подаваме като уникални </w:t>
      </w:r>
      <w:r w:rsidR="00D80AF2">
        <w:rPr>
          <w:sz w:val="24"/>
          <w:szCs w:val="24"/>
        </w:rPr>
        <w:t>A</w:t>
      </w:r>
      <w:r w:rsidR="00D80AF2" w:rsidRPr="00D80AF2">
        <w:rPr>
          <w:sz w:val="24"/>
          <w:szCs w:val="24"/>
          <w:lang w:val="bg-BG"/>
        </w:rPr>
        <w:t xml:space="preserve">, </w:t>
      </w:r>
      <w:r w:rsidR="00D80AF2">
        <w:rPr>
          <w:sz w:val="24"/>
          <w:szCs w:val="24"/>
        </w:rPr>
        <w:t>B</w:t>
      </w:r>
      <w:r w:rsidR="00D80AF2" w:rsidRPr="00D80AF2">
        <w:rPr>
          <w:sz w:val="24"/>
          <w:szCs w:val="24"/>
          <w:lang w:val="bg-BG"/>
        </w:rPr>
        <w:t xml:space="preserve">, </w:t>
      </w:r>
      <w:r w:rsidR="00D80AF2">
        <w:rPr>
          <w:sz w:val="24"/>
          <w:szCs w:val="24"/>
        </w:rPr>
        <w:t>C</w:t>
      </w:r>
      <w:r w:rsidR="00D80AF2">
        <w:rPr>
          <w:sz w:val="24"/>
          <w:szCs w:val="24"/>
          <w:lang w:val="bg-BG"/>
        </w:rPr>
        <w:t>, с цел да избегнем дублиране на записи.</w:t>
      </w:r>
    </w:p>
    <w:p w:rsidR="002D6CBC" w:rsidRDefault="004C766B" w:rsidP="004C766B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:rsidR="003133A7" w:rsidRPr="004C766B" w:rsidRDefault="003133A7" w:rsidP="005C3FFE">
      <w:pPr>
        <w:pStyle w:val="Heading3"/>
        <w:spacing w:after="120"/>
        <w:rPr>
          <w:sz w:val="24"/>
          <w:szCs w:val="24"/>
          <w:lang w:val="bg-BG"/>
        </w:rPr>
      </w:pPr>
      <w:bookmarkStart w:id="15" w:name="_Toc42620090"/>
      <w:r w:rsidRPr="004C766B">
        <w:rPr>
          <w:sz w:val="24"/>
          <w:szCs w:val="24"/>
          <w:lang w:val="bg-BG"/>
        </w:rPr>
        <w:lastRenderedPageBreak/>
        <w:t>Обикновен калкулатор</w:t>
      </w:r>
      <w:bookmarkEnd w:id="15"/>
    </w:p>
    <w:p w:rsidR="003133A7" w:rsidRPr="003133A7" w:rsidRDefault="003133A7" w:rsidP="003133A7">
      <w:pPr>
        <w:spacing w:after="120"/>
        <w:rPr>
          <w:sz w:val="24"/>
          <w:lang w:val="bg-BG"/>
        </w:rPr>
      </w:pPr>
      <w:r>
        <w:rPr>
          <w:sz w:val="24"/>
          <w:lang w:val="bg-BG"/>
        </w:rPr>
        <w:t xml:space="preserve">В него създаваме референция към нова </w:t>
      </w:r>
      <w:r>
        <w:rPr>
          <w:sz w:val="24"/>
        </w:rPr>
        <w:t>SQLite</w:t>
      </w:r>
      <w:r>
        <w:rPr>
          <w:sz w:val="24"/>
          <w:lang w:val="bg-BG"/>
        </w:rPr>
        <w:t xml:space="preserve"> база данни, но във файл </w:t>
      </w:r>
      <w:r w:rsidRPr="003133A7">
        <w:rPr>
          <w:sz w:val="24"/>
          <w:lang w:val="bg-BG"/>
        </w:rPr>
        <w:t>resultsDB</w:t>
      </w:r>
      <w:r>
        <w:rPr>
          <w:sz w:val="24"/>
          <w:lang w:val="bg-BG"/>
        </w:rPr>
        <w:t>.</w:t>
      </w:r>
      <w:r>
        <w:rPr>
          <w:sz w:val="24"/>
        </w:rPr>
        <w:t>db</w:t>
      </w:r>
      <w:r w:rsidRPr="003133A7">
        <w:rPr>
          <w:sz w:val="24"/>
          <w:lang w:val="bg-BG"/>
        </w:rPr>
        <w:t xml:space="preserve">. </w:t>
      </w:r>
      <w:r>
        <w:rPr>
          <w:sz w:val="24"/>
          <w:lang w:val="bg-BG"/>
        </w:rPr>
        <w:t xml:space="preserve">В нея създаваме таблица с полета – </w:t>
      </w:r>
      <w:r>
        <w:rPr>
          <w:sz w:val="24"/>
        </w:rPr>
        <w:t>ID</w:t>
      </w:r>
      <w:r w:rsidRPr="003133A7">
        <w:rPr>
          <w:sz w:val="24"/>
          <w:lang w:val="bg-BG"/>
        </w:rPr>
        <w:t xml:space="preserve">, </w:t>
      </w:r>
      <w:r>
        <w:rPr>
          <w:sz w:val="24"/>
        </w:rPr>
        <w:t>INPUT</w:t>
      </w:r>
      <w:r w:rsidRPr="003133A7">
        <w:rPr>
          <w:sz w:val="24"/>
          <w:lang w:val="bg-BG"/>
        </w:rPr>
        <w:t xml:space="preserve"> </w:t>
      </w:r>
      <w:r>
        <w:rPr>
          <w:sz w:val="24"/>
          <w:lang w:val="bg-BG"/>
        </w:rPr>
        <w:t xml:space="preserve">и </w:t>
      </w:r>
      <w:r>
        <w:rPr>
          <w:sz w:val="24"/>
        </w:rPr>
        <w:t>OUTPUT</w:t>
      </w:r>
      <w:r w:rsidRPr="003133A7">
        <w:rPr>
          <w:sz w:val="24"/>
          <w:lang w:val="bg-BG"/>
        </w:rPr>
        <w:t>.</w:t>
      </w:r>
    </w:p>
    <w:p w:rsidR="003133A7" w:rsidRPr="003133A7" w:rsidRDefault="003133A7" w:rsidP="0031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3133A7">
        <w:rPr>
          <w:sz w:val="24"/>
          <w:lang w:val="bg-BG"/>
        </w:rPr>
        <w:t xml:space="preserve">    protected void initDB() throws SQLException {</w:t>
      </w:r>
    </w:p>
    <w:p w:rsidR="003133A7" w:rsidRPr="003133A7" w:rsidRDefault="003133A7" w:rsidP="0031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3133A7">
        <w:rPr>
          <w:sz w:val="24"/>
          <w:lang w:val="bg-BG"/>
        </w:rPr>
        <w:t xml:space="preserve">        SQLiteDatabase database = null;</w:t>
      </w:r>
    </w:p>
    <w:p w:rsidR="003133A7" w:rsidRPr="003133A7" w:rsidRDefault="003133A7" w:rsidP="0031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3133A7">
        <w:rPr>
          <w:sz w:val="24"/>
          <w:lang w:val="bg-BG"/>
        </w:rPr>
        <w:t xml:space="preserve">        database = SQLiteDatabase.openOrCreateDatabase(</w:t>
      </w:r>
    </w:p>
    <w:p w:rsidR="003133A7" w:rsidRPr="003133A7" w:rsidRDefault="003133A7" w:rsidP="0031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3133A7">
        <w:rPr>
          <w:sz w:val="24"/>
          <w:lang w:val="bg-BG"/>
        </w:rPr>
        <w:t xml:space="preserve">                getFilesDir().getPath() + "/" + "resultsDB.db",</w:t>
      </w:r>
    </w:p>
    <w:p w:rsidR="003133A7" w:rsidRPr="003133A7" w:rsidRDefault="003133A7" w:rsidP="0031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3133A7">
        <w:rPr>
          <w:sz w:val="24"/>
          <w:lang w:val="bg-BG"/>
        </w:rPr>
        <w:t xml:space="preserve">                null</w:t>
      </w:r>
    </w:p>
    <w:p w:rsidR="003133A7" w:rsidRPr="003133A7" w:rsidRDefault="003133A7" w:rsidP="0031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3133A7">
        <w:rPr>
          <w:sz w:val="24"/>
          <w:lang w:val="bg-BG"/>
        </w:rPr>
        <w:t xml:space="preserve">        );</w:t>
      </w:r>
    </w:p>
    <w:p w:rsidR="003133A7" w:rsidRPr="003133A7" w:rsidRDefault="003133A7" w:rsidP="0031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</w:p>
    <w:p w:rsidR="003133A7" w:rsidRPr="003133A7" w:rsidRDefault="003133A7" w:rsidP="0031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3133A7">
        <w:rPr>
          <w:sz w:val="24"/>
          <w:lang w:val="bg-BG"/>
        </w:rPr>
        <w:t xml:space="preserve">        String q = "CREATE TABLE if not exists RESULT ( ";</w:t>
      </w:r>
    </w:p>
    <w:p w:rsidR="003133A7" w:rsidRPr="003133A7" w:rsidRDefault="003133A7" w:rsidP="0031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3133A7">
        <w:rPr>
          <w:sz w:val="24"/>
          <w:lang w:val="bg-BG"/>
        </w:rPr>
        <w:t xml:space="preserve">        q += " ID integer primary key AUTOINCREMENT, ";</w:t>
      </w:r>
    </w:p>
    <w:p w:rsidR="003133A7" w:rsidRPr="003133A7" w:rsidRDefault="003133A7" w:rsidP="0031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3133A7">
        <w:rPr>
          <w:sz w:val="24"/>
          <w:lang w:val="bg-BG"/>
        </w:rPr>
        <w:t xml:space="preserve">        q += " INPUT text not null, ";</w:t>
      </w:r>
    </w:p>
    <w:p w:rsidR="003133A7" w:rsidRPr="003133A7" w:rsidRDefault="003133A7" w:rsidP="0031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3133A7">
        <w:rPr>
          <w:sz w:val="24"/>
          <w:lang w:val="bg-BG"/>
        </w:rPr>
        <w:t xml:space="preserve">        q += " OUTPUT text not null, ";</w:t>
      </w:r>
    </w:p>
    <w:p w:rsidR="003133A7" w:rsidRPr="003133A7" w:rsidRDefault="003133A7" w:rsidP="0031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3133A7">
        <w:rPr>
          <w:sz w:val="24"/>
          <w:lang w:val="bg-BG"/>
        </w:rPr>
        <w:t xml:space="preserve">        q += " unique( INPUT, OUTPUT ) );";</w:t>
      </w:r>
    </w:p>
    <w:p w:rsidR="003133A7" w:rsidRPr="003133A7" w:rsidRDefault="003133A7" w:rsidP="0031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</w:p>
    <w:p w:rsidR="003133A7" w:rsidRPr="003133A7" w:rsidRDefault="003133A7" w:rsidP="0031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3133A7">
        <w:rPr>
          <w:sz w:val="24"/>
          <w:lang w:val="bg-BG"/>
        </w:rPr>
        <w:t xml:space="preserve">        database.execSQL(q);</w:t>
      </w:r>
    </w:p>
    <w:p w:rsidR="003133A7" w:rsidRPr="003133A7" w:rsidRDefault="003133A7" w:rsidP="0031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3133A7">
        <w:rPr>
          <w:sz w:val="24"/>
          <w:lang w:val="bg-BG"/>
        </w:rPr>
        <w:t xml:space="preserve">        database.close();</w:t>
      </w:r>
    </w:p>
    <w:p w:rsidR="003133A7" w:rsidRPr="003133A7" w:rsidRDefault="003133A7" w:rsidP="0031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3133A7">
        <w:rPr>
          <w:sz w:val="24"/>
          <w:lang w:val="bg-BG"/>
        </w:rPr>
        <w:t xml:space="preserve">    }</w:t>
      </w:r>
    </w:p>
    <w:p w:rsidR="003133A7" w:rsidRPr="00F8634E" w:rsidRDefault="003133A7" w:rsidP="003133A7">
      <w:pPr>
        <w:pStyle w:val="Caption"/>
        <w:jc w:val="center"/>
        <w:rPr>
          <w:sz w:val="20"/>
          <w:lang w:val="bg-BG"/>
        </w:rPr>
      </w:pPr>
      <w:bookmarkStart w:id="16" w:name="_Toc42615378"/>
      <w:r w:rsidRPr="00F8634E">
        <w:rPr>
          <w:sz w:val="20"/>
          <w:lang w:val="bg-BG"/>
        </w:rPr>
        <w:t xml:space="preserve">Фигура </w:t>
      </w:r>
      <w:r w:rsidRPr="00F8634E">
        <w:rPr>
          <w:sz w:val="20"/>
        </w:rPr>
        <w:fldChar w:fldCharType="begin"/>
      </w:r>
      <w:r w:rsidRPr="00F8634E">
        <w:rPr>
          <w:sz w:val="20"/>
          <w:lang w:val="bg-BG"/>
        </w:rPr>
        <w:instrText xml:space="preserve"> </w:instrText>
      </w:r>
      <w:r w:rsidRPr="00F8634E">
        <w:rPr>
          <w:sz w:val="20"/>
        </w:rPr>
        <w:instrText>SEQ</w:instrText>
      </w:r>
      <w:r w:rsidRPr="00F8634E">
        <w:rPr>
          <w:sz w:val="20"/>
          <w:lang w:val="bg-BG"/>
        </w:rPr>
        <w:instrText xml:space="preserve"> Фигура \* </w:instrText>
      </w:r>
      <w:r w:rsidRPr="00F8634E">
        <w:rPr>
          <w:sz w:val="20"/>
        </w:rPr>
        <w:instrText>ARABIC</w:instrText>
      </w:r>
      <w:r w:rsidRPr="00F8634E">
        <w:rPr>
          <w:sz w:val="20"/>
          <w:lang w:val="bg-BG"/>
        </w:rPr>
        <w:instrText xml:space="preserve"> </w:instrText>
      </w:r>
      <w:r w:rsidRPr="00F8634E">
        <w:rPr>
          <w:sz w:val="20"/>
        </w:rPr>
        <w:fldChar w:fldCharType="separate"/>
      </w:r>
      <w:r w:rsidRPr="00F8634E">
        <w:rPr>
          <w:noProof/>
          <w:sz w:val="20"/>
          <w:lang w:val="bg-BG"/>
        </w:rPr>
        <w:t>5</w:t>
      </w:r>
      <w:r w:rsidRPr="00F8634E">
        <w:rPr>
          <w:noProof/>
          <w:sz w:val="20"/>
        </w:rPr>
        <w:fldChar w:fldCharType="end"/>
      </w:r>
      <w:r w:rsidRPr="00F8634E">
        <w:rPr>
          <w:sz w:val="20"/>
          <w:lang w:val="bg-BG"/>
        </w:rPr>
        <w:t xml:space="preserve"> – </w:t>
      </w:r>
      <w:r w:rsidR="004C766B" w:rsidRPr="00F8634E">
        <w:rPr>
          <w:sz w:val="20"/>
          <w:lang w:val="bg-BG"/>
        </w:rPr>
        <w:t>Създаване на локална БД на обикновен калкулатор</w:t>
      </w:r>
      <w:bookmarkEnd w:id="16"/>
    </w:p>
    <w:p w:rsidR="008D49B1" w:rsidRPr="008D49B1" w:rsidRDefault="008D49B1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Създаваме ново активити, в което ще се съдържат данните на предишните записи.</w:t>
      </w:r>
      <w:r w:rsidR="003133A7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Ще се казват </w:t>
      </w:r>
      <w:r>
        <w:rPr>
          <w:sz w:val="24"/>
          <w:szCs w:val="24"/>
        </w:rPr>
        <w:t>rootsListView</w:t>
      </w:r>
      <w:r w:rsidRPr="008D49B1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java</w:t>
      </w:r>
      <w:r w:rsidRPr="008D49B1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</w:rPr>
        <w:t>activity</w:t>
      </w:r>
      <w:r w:rsidRPr="008D49B1">
        <w:rPr>
          <w:sz w:val="24"/>
          <w:szCs w:val="24"/>
          <w:lang w:val="bg-BG"/>
        </w:rPr>
        <w:t>_</w:t>
      </w:r>
      <w:r>
        <w:rPr>
          <w:sz w:val="24"/>
          <w:szCs w:val="24"/>
        </w:rPr>
        <w:t>roots</w:t>
      </w:r>
      <w:r w:rsidRPr="008D49B1">
        <w:rPr>
          <w:sz w:val="24"/>
          <w:szCs w:val="24"/>
          <w:lang w:val="bg-BG"/>
        </w:rPr>
        <w:t>_</w:t>
      </w:r>
      <w:r>
        <w:rPr>
          <w:sz w:val="24"/>
          <w:szCs w:val="24"/>
        </w:rPr>
        <w:t>list</w:t>
      </w:r>
      <w:r w:rsidRPr="008D49B1">
        <w:rPr>
          <w:sz w:val="24"/>
          <w:szCs w:val="24"/>
          <w:lang w:val="bg-BG"/>
        </w:rPr>
        <w:t>_</w:t>
      </w:r>
      <w:r>
        <w:rPr>
          <w:sz w:val="24"/>
          <w:szCs w:val="24"/>
        </w:rPr>
        <w:t>view</w:t>
      </w:r>
      <w:r w:rsidRPr="008D49B1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xml</w:t>
      </w:r>
      <w:r w:rsidR="003133A7" w:rsidRPr="003133A7">
        <w:rPr>
          <w:sz w:val="24"/>
          <w:szCs w:val="24"/>
          <w:lang w:val="bg-BG"/>
        </w:rPr>
        <w:t xml:space="preserve"> </w:t>
      </w:r>
      <w:r w:rsidR="003133A7">
        <w:rPr>
          <w:sz w:val="24"/>
          <w:szCs w:val="24"/>
          <w:lang w:val="bg-BG"/>
        </w:rPr>
        <w:t xml:space="preserve">и съответно </w:t>
      </w:r>
      <w:r w:rsidR="003133A7">
        <w:rPr>
          <w:sz w:val="24"/>
          <w:szCs w:val="24"/>
        </w:rPr>
        <w:t>CalcResultListView</w:t>
      </w:r>
      <w:r w:rsidR="003133A7" w:rsidRPr="003133A7">
        <w:rPr>
          <w:sz w:val="24"/>
          <w:szCs w:val="24"/>
          <w:lang w:val="bg-BG"/>
        </w:rPr>
        <w:t>.</w:t>
      </w:r>
      <w:r w:rsidR="003133A7">
        <w:rPr>
          <w:sz w:val="24"/>
          <w:szCs w:val="24"/>
        </w:rPr>
        <w:t>java</w:t>
      </w:r>
      <w:r w:rsidR="003133A7" w:rsidRPr="003133A7">
        <w:rPr>
          <w:sz w:val="24"/>
          <w:szCs w:val="24"/>
          <w:lang w:val="bg-BG"/>
        </w:rPr>
        <w:t xml:space="preserve"> </w:t>
      </w:r>
      <w:r w:rsidR="003133A7">
        <w:rPr>
          <w:sz w:val="24"/>
          <w:szCs w:val="24"/>
          <w:lang w:val="bg-BG"/>
        </w:rPr>
        <w:t xml:space="preserve">и </w:t>
      </w:r>
      <w:r w:rsidR="003133A7">
        <w:rPr>
          <w:sz w:val="24"/>
          <w:szCs w:val="24"/>
        </w:rPr>
        <w:t>activity</w:t>
      </w:r>
      <w:r w:rsidR="003133A7" w:rsidRPr="003133A7">
        <w:rPr>
          <w:sz w:val="24"/>
          <w:szCs w:val="24"/>
          <w:lang w:val="bg-BG"/>
        </w:rPr>
        <w:t>_</w:t>
      </w:r>
      <w:r w:rsidR="003133A7">
        <w:rPr>
          <w:sz w:val="24"/>
          <w:szCs w:val="24"/>
        </w:rPr>
        <w:t>calc</w:t>
      </w:r>
      <w:r w:rsidR="003133A7" w:rsidRPr="003133A7">
        <w:rPr>
          <w:sz w:val="24"/>
          <w:szCs w:val="24"/>
          <w:lang w:val="bg-BG"/>
        </w:rPr>
        <w:t>_</w:t>
      </w:r>
      <w:r w:rsidR="003133A7">
        <w:rPr>
          <w:sz w:val="24"/>
          <w:szCs w:val="24"/>
        </w:rPr>
        <w:t>result</w:t>
      </w:r>
      <w:r w:rsidR="003133A7" w:rsidRPr="003133A7">
        <w:rPr>
          <w:sz w:val="24"/>
          <w:szCs w:val="24"/>
          <w:lang w:val="bg-BG"/>
        </w:rPr>
        <w:t>_</w:t>
      </w:r>
      <w:r w:rsidR="003133A7">
        <w:rPr>
          <w:sz w:val="24"/>
          <w:szCs w:val="24"/>
        </w:rPr>
        <w:t>list</w:t>
      </w:r>
      <w:r w:rsidR="003133A7" w:rsidRPr="003133A7">
        <w:rPr>
          <w:sz w:val="24"/>
          <w:szCs w:val="24"/>
          <w:lang w:val="bg-BG"/>
        </w:rPr>
        <w:t>_</w:t>
      </w:r>
      <w:r w:rsidR="003133A7">
        <w:rPr>
          <w:sz w:val="24"/>
          <w:szCs w:val="24"/>
        </w:rPr>
        <w:t>view</w:t>
      </w:r>
      <w:r w:rsidR="003133A7" w:rsidRPr="003133A7">
        <w:rPr>
          <w:sz w:val="24"/>
          <w:szCs w:val="24"/>
          <w:lang w:val="bg-BG"/>
        </w:rPr>
        <w:t>.</w:t>
      </w:r>
      <w:r w:rsidR="003133A7">
        <w:rPr>
          <w:sz w:val="24"/>
          <w:szCs w:val="24"/>
        </w:rPr>
        <w:t>xml</w:t>
      </w:r>
      <w:r w:rsidRPr="008D49B1">
        <w:rPr>
          <w:sz w:val="24"/>
          <w:szCs w:val="24"/>
          <w:lang w:val="bg-BG"/>
        </w:rPr>
        <w:t>.</w:t>
      </w:r>
      <w:r>
        <w:rPr>
          <w:sz w:val="24"/>
          <w:szCs w:val="24"/>
          <w:lang w:val="bg-BG"/>
        </w:rPr>
        <w:t xml:space="preserve"> От него ще ни трябва само </w:t>
      </w:r>
      <w:r>
        <w:rPr>
          <w:sz w:val="24"/>
          <w:szCs w:val="24"/>
        </w:rPr>
        <w:t>xml</w:t>
      </w:r>
      <w:r w:rsidR="003133A7">
        <w:rPr>
          <w:sz w:val="24"/>
          <w:szCs w:val="24"/>
          <w:lang w:val="bg-BG"/>
        </w:rPr>
        <w:t xml:space="preserve"> файла му, който е един и същ за </w:t>
      </w:r>
      <w:r w:rsidR="003133A7" w:rsidRPr="00F8634E">
        <w:rPr>
          <w:b/>
          <w:sz w:val="24"/>
          <w:szCs w:val="24"/>
          <w:lang w:val="bg-BG"/>
        </w:rPr>
        <w:t>двете</w:t>
      </w:r>
      <w:r w:rsidR="003133A7">
        <w:rPr>
          <w:sz w:val="24"/>
          <w:szCs w:val="24"/>
          <w:lang w:val="bg-BG"/>
        </w:rPr>
        <w:t xml:space="preserve"> активитита.</w:t>
      </w:r>
    </w:p>
    <w:p w:rsidR="008D49B1" w:rsidRDefault="00F416B2" w:rsidP="00F4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val="bg-BG"/>
        </w:rPr>
      </w:pPr>
      <w:r w:rsidRPr="00F416B2">
        <w:rPr>
          <w:sz w:val="24"/>
          <w:szCs w:val="24"/>
          <w:lang w:val="bg-BG"/>
        </w:rPr>
        <w:t>&lt;?xml version="1.0" encoding="utf-8"?&gt;</w:t>
      </w:r>
      <w:r w:rsidRPr="00F416B2">
        <w:rPr>
          <w:sz w:val="24"/>
          <w:szCs w:val="24"/>
          <w:lang w:val="bg-BG"/>
        </w:rPr>
        <w:br/>
        <w:t>&lt;LinearLayout xmlns:android="http://schemas.android.com/apk/res/android"</w:t>
      </w:r>
      <w:r w:rsidRPr="00F416B2">
        <w:rPr>
          <w:sz w:val="24"/>
          <w:szCs w:val="24"/>
          <w:lang w:val="bg-BG"/>
        </w:rPr>
        <w:br/>
        <w:t xml:space="preserve">    android:orientation="vertical"</w:t>
      </w:r>
      <w:r w:rsidRPr="00F416B2">
        <w:rPr>
          <w:sz w:val="24"/>
          <w:szCs w:val="24"/>
          <w:lang w:val="bg-BG"/>
        </w:rPr>
        <w:br/>
        <w:t xml:space="preserve">    android:layout_width="match_parent"</w:t>
      </w:r>
      <w:r w:rsidRPr="00F416B2">
        <w:rPr>
          <w:sz w:val="24"/>
          <w:szCs w:val="24"/>
          <w:lang w:val="bg-BG"/>
        </w:rPr>
        <w:br/>
        <w:t xml:space="preserve">    android:layout_height="match_parent"&gt;</w:t>
      </w:r>
      <w:r w:rsidRPr="00F416B2">
        <w:rPr>
          <w:sz w:val="24"/>
          <w:szCs w:val="24"/>
          <w:lang w:val="bg-BG"/>
        </w:rPr>
        <w:br/>
      </w:r>
      <w:r w:rsidRPr="00F416B2">
        <w:rPr>
          <w:sz w:val="24"/>
          <w:szCs w:val="24"/>
          <w:lang w:val="bg-BG"/>
        </w:rPr>
        <w:br/>
        <w:t xml:space="preserve">    &lt;TextView</w:t>
      </w:r>
      <w:r w:rsidRPr="00F416B2">
        <w:rPr>
          <w:sz w:val="24"/>
          <w:szCs w:val="24"/>
          <w:lang w:val="bg-BG"/>
        </w:rPr>
        <w:br/>
        <w:t xml:space="preserve">        android:layout_width="match_parent"</w:t>
      </w:r>
      <w:r w:rsidRPr="00F416B2">
        <w:rPr>
          <w:sz w:val="24"/>
          <w:szCs w:val="24"/>
          <w:lang w:val="bg-BG"/>
        </w:rPr>
        <w:br/>
        <w:t xml:space="preserve">        android:layout_height="wrap_content"</w:t>
      </w:r>
      <w:r w:rsidRPr="00F416B2">
        <w:rPr>
          <w:sz w:val="24"/>
          <w:szCs w:val="24"/>
          <w:lang w:val="bg-BG"/>
        </w:rPr>
        <w:br/>
        <w:t xml:space="preserve">        android:textSize="20sp"</w:t>
      </w:r>
      <w:r w:rsidRPr="00F416B2">
        <w:rPr>
          <w:sz w:val="24"/>
          <w:szCs w:val="24"/>
          <w:lang w:val="bg-BG"/>
        </w:rPr>
        <w:br/>
        <w:t xml:space="preserve">        android:id="@+id/textView"/&gt;</w:t>
      </w:r>
      <w:r w:rsidRPr="00F416B2">
        <w:rPr>
          <w:sz w:val="24"/>
          <w:szCs w:val="24"/>
          <w:lang w:val="bg-BG"/>
        </w:rPr>
        <w:br/>
      </w:r>
      <w:r w:rsidRPr="00F416B2">
        <w:rPr>
          <w:sz w:val="24"/>
          <w:szCs w:val="24"/>
          <w:lang w:val="bg-BG"/>
        </w:rPr>
        <w:br/>
        <w:t>&lt;/LinearLayout&gt;</w:t>
      </w:r>
    </w:p>
    <w:p w:rsidR="00556F1D" w:rsidRPr="00F8634E" w:rsidRDefault="00556F1D" w:rsidP="00556F1D">
      <w:pPr>
        <w:pStyle w:val="Caption"/>
        <w:jc w:val="center"/>
        <w:rPr>
          <w:sz w:val="28"/>
          <w:szCs w:val="24"/>
        </w:rPr>
      </w:pPr>
      <w:bookmarkStart w:id="17" w:name="_Toc42615379"/>
      <w:r w:rsidRPr="00F8634E">
        <w:rPr>
          <w:sz w:val="20"/>
          <w:lang w:val="bg-BG"/>
        </w:rPr>
        <w:t xml:space="preserve">Фигура </w:t>
      </w:r>
      <w:r w:rsidRPr="00F8634E">
        <w:rPr>
          <w:sz w:val="20"/>
        </w:rPr>
        <w:fldChar w:fldCharType="begin"/>
      </w:r>
      <w:r w:rsidRPr="00F8634E">
        <w:rPr>
          <w:sz w:val="20"/>
          <w:lang w:val="bg-BG"/>
        </w:rPr>
        <w:instrText xml:space="preserve"> </w:instrText>
      </w:r>
      <w:r w:rsidRPr="00F8634E">
        <w:rPr>
          <w:sz w:val="20"/>
        </w:rPr>
        <w:instrText>SEQ</w:instrText>
      </w:r>
      <w:r w:rsidRPr="00F8634E">
        <w:rPr>
          <w:sz w:val="20"/>
          <w:lang w:val="bg-BG"/>
        </w:rPr>
        <w:instrText xml:space="preserve"> Фигура \* </w:instrText>
      </w:r>
      <w:r w:rsidRPr="00F8634E">
        <w:rPr>
          <w:sz w:val="20"/>
        </w:rPr>
        <w:instrText>ARABIC</w:instrText>
      </w:r>
      <w:r w:rsidRPr="00F8634E">
        <w:rPr>
          <w:sz w:val="20"/>
          <w:lang w:val="bg-BG"/>
        </w:rPr>
        <w:instrText xml:space="preserve"> </w:instrText>
      </w:r>
      <w:r w:rsidRPr="00F8634E">
        <w:rPr>
          <w:sz w:val="20"/>
        </w:rPr>
        <w:fldChar w:fldCharType="separate"/>
      </w:r>
      <w:r w:rsidR="003133A7" w:rsidRPr="00F8634E">
        <w:rPr>
          <w:noProof/>
          <w:sz w:val="20"/>
        </w:rPr>
        <w:t>6</w:t>
      </w:r>
      <w:r w:rsidRPr="00F8634E">
        <w:rPr>
          <w:noProof/>
          <w:sz w:val="20"/>
        </w:rPr>
        <w:fldChar w:fldCharType="end"/>
      </w:r>
      <w:r w:rsidRPr="00F8634E">
        <w:rPr>
          <w:sz w:val="20"/>
          <w:lang w:val="bg-BG"/>
        </w:rPr>
        <w:t xml:space="preserve"> – Дизайн на </w:t>
      </w:r>
      <w:r w:rsidRPr="00F8634E">
        <w:rPr>
          <w:sz w:val="20"/>
        </w:rPr>
        <w:t>activity_list_view.xml</w:t>
      </w:r>
      <w:bookmarkEnd w:id="17"/>
    </w:p>
    <w:p w:rsidR="005C3FFE" w:rsidRDefault="005C3FFE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:rsidR="00D80AF2" w:rsidRDefault="00D80AF2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 xml:space="preserve">Вторият метод е </w:t>
      </w:r>
      <w:r>
        <w:rPr>
          <w:sz w:val="24"/>
          <w:szCs w:val="24"/>
        </w:rPr>
        <w:t>selectBD</w:t>
      </w:r>
      <w:r w:rsidRPr="00D80AF2">
        <w:rPr>
          <w:sz w:val="24"/>
          <w:szCs w:val="24"/>
          <w:lang w:val="bg-BG"/>
        </w:rPr>
        <w:t>()</w:t>
      </w:r>
      <w:r>
        <w:rPr>
          <w:sz w:val="24"/>
          <w:szCs w:val="24"/>
          <w:lang w:val="bg-BG"/>
        </w:rPr>
        <w:t xml:space="preserve">, </w:t>
      </w:r>
      <w:r w:rsidR="00285A1B">
        <w:rPr>
          <w:sz w:val="24"/>
          <w:szCs w:val="24"/>
          <w:lang w:val="bg-BG"/>
        </w:rPr>
        <w:t>в който</w:t>
      </w:r>
      <w:r w:rsidR="003831C4">
        <w:rPr>
          <w:sz w:val="24"/>
          <w:szCs w:val="24"/>
          <w:lang w:val="bg-BG"/>
        </w:rPr>
        <w:t xml:space="preserve"> отново създаваме референция към локалната база от данни. Селектираме всички записи от базата подредени по </w:t>
      </w:r>
      <w:r w:rsidR="003831C4">
        <w:rPr>
          <w:sz w:val="24"/>
          <w:szCs w:val="24"/>
        </w:rPr>
        <w:t>ID</w:t>
      </w:r>
      <w:r w:rsidR="003831C4">
        <w:rPr>
          <w:sz w:val="24"/>
          <w:szCs w:val="24"/>
          <w:lang w:val="bg-BG"/>
        </w:rPr>
        <w:t xml:space="preserve">, създаваме </w:t>
      </w:r>
      <w:r w:rsidR="003831C4">
        <w:rPr>
          <w:sz w:val="24"/>
          <w:szCs w:val="24"/>
        </w:rPr>
        <w:t>ArrayList</w:t>
      </w:r>
      <w:r w:rsidR="003831C4">
        <w:rPr>
          <w:sz w:val="24"/>
          <w:szCs w:val="24"/>
          <w:lang w:val="bg-BG"/>
        </w:rPr>
        <w:t xml:space="preserve"> от</w:t>
      </w:r>
      <w:r w:rsidR="003831C4" w:rsidRPr="003831C4">
        <w:rPr>
          <w:sz w:val="24"/>
          <w:szCs w:val="24"/>
          <w:lang w:val="bg-BG"/>
        </w:rPr>
        <w:t xml:space="preserve"> </w:t>
      </w:r>
      <w:r w:rsidR="003831C4">
        <w:rPr>
          <w:sz w:val="24"/>
          <w:szCs w:val="24"/>
        </w:rPr>
        <w:t>String</w:t>
      </w:r>
      <w:r w:rsidR="003831C4">
        <w:rPr>
          <w:sz w:val="24"/>
          <w:szCs w:val="24"/>
          <w:lang w:val="bg-BG"/>
        </w:rPr>
        <w:t xml:space="preserve">-ове и с помощта на </w:t>
      </w:r>
      <w:r w:rsidR="003831C4">
        <w:rPr>
          <w:sz w:val="24"/>
          <w:szCs w:val="24"/>
        </w:rPr>
        <w:t>Cursor</w:t>
      </w:r>
      <w:r w:rsidR="003831C4">
        <w:rPr>
          <w:sz w:val="24"/>
          <w:szCs w:val="24"/>
          <w:lang w:val="bg-BG"/>
        </w:rPr>
        <w:t xml:space="preserve"> обект, обхождаме резултата от заявката като прикрепяме нов елемент към </w:t>
      </w:r>
      <w:r w:rsidR="003831C4">
        <w:rPr>
          <w:sz w:val="24"/>
          <w:szCs w:val="24"/>
        </w:rPr>
        <w:t>ArrayList</w:t>
      </w:r>
      <w:r w:rsidR="003831C4" w:rsidRPr="003831C4">
        <w:rPr>
          <w:sz w:val="24"/>
          <w:szCs w:val="24"/>
          <w:lang w:val="bg-BG"/>
        </w:rPr>
        <w:t>-</w:t>
      </w:r>
      <w:r w:rsidR="003831C4">
        <w:rPr>
          <w:sz w:val="24"/>
          <w:szCs w:val="24"/>
          <w:lang w:val="bg-BG"/>
        </w:rPr>
        <w:t>а.</w:t>
      </w:r>
    </w:p>
    <w:p w:rsidR="00285A1B" w:rsidRPr="00285A1B" w:rsidRDefault="00285A1B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След като </w:t>
      </w:r>
      <w:r>
        <w:rPr>
          <w:sz w:val="24"/>
          <w:szCs w:val="24"/>
        </w:rPr>
        <w:t>Cursor</w:t>
      </w:r>
      <w:r w:rsidRPr="00285A1B">
        <w:rPr>
          <w:sz w:val="24"/>
          <w:szCs w:val="24"/>
          <w:lang w:val="bg-BG"/>
        </w:rPr>
        <w:t>-</w:t>
      </w:r>
      <w:r>
        <w:rPr>
          <w:sz w:val="24"/>
          <w:szCs w:val="24"/>
        </w:rPr>
        <w:t>a</w:t>
      </w:r>
      <w:r>
        <w:rPr>
          <w:sz w:val="24"/>
          <w:szCs w:val="24"/>
          <w:lang w:val="bg-BG"/>
        </w:rPr>
        <w:t xml:space="preserve"> няма какво повече да обхожда, се създава </w:t>
      </w:r>
      <w:r>
        <w:rPr>
          <w:sz w:val="24"/>
          <w:szCs w:val="24"/>
        </w:rPr>
        <w:t>ArrayAdapter</w:t>
      </w:r>
      <w:r>
        <w:rPr>
          <w:sz w:val="24"/>
          <w:szCs w:val="24"/>
          <w:lang w:val="bg-BG"/>
        </w:rPr>
        <w:t xml:space="preserve"> с помощта на новото активити </w:t>
      </w:r>
      <w:r>
        <w:rPr>
          <w:sz w:val="24"/>
          <w:szCs w:val="24"/>
        </w:rPr>
        <w:t>activity</w:t>
      </w:r>
      <w:r w:rsidRPr="00285A1B">
        <w:rPr>
          <w:sz w:val="24"/>
          <w:szCs w:val="24"/>
          <w:lang w:val="bg-BG"/>
        </w:rPr>
        <w:t>_</w:t>
      </w:r>
      <w:r>
        <w:rPr>
          <w:sz w:val="24"/>
          <w:szCs w:val="24"/>
        </w:rPr>
        <w:t>roots</w:t>
      </w:r>
      <w:r w:rsidRPr="00285A1B">
        <w:rPr>
          <w:sz w:val="24"/>
          <w:szCs w:val="24"/>
          <w:lang w:val="bg-BG"/>
        </w:rPr>
        <w:t>_</w:t>
      </w:r>
      <w:r>
        <w:rPr>
          <w:sz w:val="24"/>
          <w:szCs w:val="24"/>
        </w:rPr>
        <w:t>list</w:t>
      </w:r>
      <w:r w:rsidRPr="00285A1B">
        <w:rPr>
          <w:sz w:val="24"/>
          <w:szCs w:val="24"/>
          <w:lang w:val="bg-BG"/>
        </w:rPr>
        <w:t>_</w:t>
      </w:r>
      <w:r>
        <w:rPr>
          <w:sz w:val="24"/>
          <w:szCs w:val="24"/>
        </w:rPr>
        <w:t>view</w:t>
      </w:r>
      <w:r w:rsidRPr="00285A1B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xml</w:t>
      </w:r>
      <w:r w:rsidR="003133A7">
        <w:rPr>
          <w:sz w:val="24"/>
          <w:szCs w:val="24"/>
          <w:lang w:val="bg-BG"/>
        </w:rPr>
        <w:t xml:space="preserve"> / </w:t>
      </w:r>
      <w:r w:rsidR="003133A7">
        <w:rPr>
          <w:sz w:val="24"/>
          <w:szCs w:val="24"/>
        </w:rPr>
        <w:t>activity</w:t>
      </w:r>
      <w:r w:rsidR="003133A7" w:rsidRPr="003133A7">
        <w:rPr>
          <w:sz w:val="24"/>
          <w:szCs w:val="24"/>
          <w:lang w:val="bg-BG"/>
        </w:rPr>
        <w:t>_</w:t>
      </w:r>
      <w:r w:rsidR="003133A7">
        <w:rPr>
          <w:sz w:val="24"/>
          <w:szCs w:val="24"/>
        </w:rPr>
        <w:t>calc</w:t>
      </w:r>
      <w:r w:rsidR="003133A7" w:rsidRPr="003133A7">
        <w:rPr>
          <w:sz w:val="24"/>
          <w:szCs w:val="24"/>
          <w:lang w:val="bg-BG"/>
        </w:rPr>
        <w:t>_</w:t>
      </w:r>
      <w:r w:rsidR="003133A7">
        <w:rPr>
          <w:sz w:val="24"/>
          <w:szCs w:val="24"/>
        </w:rPr>
        <w:t>result</w:t>
      </w:r>
      <w:r w:rsidR="003133A7" w:rsidRPr="003133A7">
        <w:rPr>
          <w:sz w:val="24"/>
          <w:szCs w:val="24"/>
          <w:lang w:val="bg-BG"/>
        </w:rPr>
        <w:t>_</w:t>
      </w:r>
      <w:r w:rsidR="003133A7">
        <w:rPr>
          <w:sz w:val="24"/>
          <w:szCs w:val="24"/>
        </w:rPr>
        <w:t>list</w:t>
      </w:r>
      <w:r w:rsidR="003133A7" w:rsidRPr="003133A7">
        <w:rPr>
          <w:sz w:val="24"/>
          <w:szCs w:val="24"/>
          <w:lang w:val="bg-BG"/>
        </w:rPr>
        <w:t>_</w:t>
      </w:r>
      <w:r w:rsidR="003133A7">
        <w:rPr>
          <w:sz w:val="24"/>
          <w:szCs w:val="24"/>
        </w:rPr>
        <w:t>view</w:t>
      </w:r>
      <w:r w:rsidR="003133A7" w:rsidRPr="003133A7">
        <w:rPr>
          <w:sz w:val="24"/>
          <w:szCs w:val="24"/>
          <w:lang w:val="bg-BG"/>
        </w:rPr>
        <w:t>.</w:t>
      </w:r>
      <w:r w:rsidR="003133A7">
        <w:rPr>
          <w:sz w:val="24"/>
          <w:szCs w:val="24"/>
        </w:rPr>
        <w:t>xml</w:t>
      </w:r>
      <w:r>
        <w:rPr>
          <w:sz w:val="24"/>
          <w:szCs w:val="24"/>
          <w:lang w:val="bg-BG"/>
        </w:rPr>
        <w:t>. Това свързва данните от базата с елементите в графичната част и за всеки един елемент ще покаже на екрана текстов елемент с данни вътре.</w:t>
      </w:r>
    </w:p>
    <w:p w:rsidR="0056747E" w:rsidRPr="0056747E" w:rsidRDefault="0056747E" w:rsidP="0056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val="bg-BG"/>
        </w:rPr>
      </w:pPr>
      <w:r w:rsidRPr="0056747E">
        <w:rPr>
          <w:sz w:val="24"/>
          <w:szCs w:val="24"/>
          <w:lang w:val="bg-BG"/>
        </w:rPr>
        <w:t>ArrayList&lt;String&gt; listResults= new ArrayList&lt;String&gt;();</w:t>
      </w:r>
      <w:r w:rsidRPr="0056747E">
        <w:rPr>
          <w:sz w:val="24"/>
          <w:szCs w:val="24"/>
          <w:lang w:val="bg-BG"/>
        </w:rPr>
        <w:br/>
        <w:t>String query = "SELECT * FROM ROOTS ORDER BY ID;";</w:t>
      </w:r>
      <w:r w:rsidRPr="0056747E">
        <w:rPr>
          <w:sz w:val="24"/>
          <w:szCs w:val="24"/>
          <w:lang w:val="bg-BG"/>
        </w:rPr>
        <w:br/>
        <w:t>Cursor cursor = db.rawQuery(query, null);</w:t>
      </w:r>
      <w:r w:rsidRPr="0056747E">
        <w:rPr>
          <w:sz w:val="24"/>
          <w:szCs w:val="24"/>
          <w:lang w:val="bg-BG"/>
        </w:rPr>
        <w:br/>
      </w:r>
      <w:r w:rsidRPr="0056747E">
        <w:rPr>
          <w:sz w:val="24"/>
          <w:szCs w:val="24"/>
          <w:lang w:val="bg-BG"/>
        </w:rPr>
        <w:br/>
        <w:t>while (cursor.moveToNext()) {</w:t>
      </w:r>
      <w:r w:rsidRPr="0056747E">
        <w:rPr>
          <w:sz w:val="24"/>
          <w:szCs w:val="24"/>
          <w:lang w:val="bg-BG"/>
        </w:rPr>
        <w:br/>
        <w:t xml:space="preserve">    String A = cursor.getString(cursor.getColumnIndex("A"));</w:t>
      </w:r>
      <w:r w:rsidRPr="0056747E">
        <w:rPr>
          <w:sz w:val="24"/>
          <w:szCs w:val="24"/>
          <w:lang w:val="bg-BG"/>
        </w:rPr>
        <w:br/>
        <w:t xml:space="preserve">    String B = cursor.getString(cursor.getColumnIndex("B"));</w:t>
      </w:r>
      <w:r w:rsidRPr="0056747E">
        <w:rPr>
          <w:sz w:val="24"/>
          <w:szCs w:val="24"/>
          <w:lang w:val="bg-BG"/>
        </w:rPr>
        <w:br/>
        <w:t xml:space="preserve">    String C = cursor.getString(cursor.getColumnIndex("C"));</w:t>
      </w:r>
      <w:r w:rsidRPr="0056747E">
        <w:rPr>
          <w:sz w:val="24"/>
          <w:szCs w:val="24"/>
          <w:lang w:val="bg-BG"/>
        </w:rPr>
        <w:br/>
        <w:t xml:space="preserve">    String x1 = cursor.getString(cursor.getColumnIndex("x1"));</w:t>
      </w:r>
      <w:r w:rsidRPr="0056747E">
        <w:rPr>
          <w:sz w:val="24"/>
          <w:szCs w:val="24"/>
          <w:lang w:val="bg-BG"/>
        </w:rPr>
        <w:br/>
        <w:t xml:space="preserve">    String x2 = cursor.getString(cursor.getColumnIndex("x2"));</w:t>
      </w:r>
      <w:r w:rsidRPr="0056747E">
        <w:rPr>
          <w:sz w:val="24"/>
          <w:szCs w:val="24"/>
          <w:lang w:val="bg-BG"/>
        </w:rPr>
        <w:br/>
        <w:t xml:space="preserve">    listResults.add("A:" + A + " / " + "B:" + B + " / " + "C:"</w:t>
      </w:r>
      <w:r w:rsidRPr="0056747E">
        <w:rPr>
          <w:sz w:val="24"/>
          <w:szCs w:val="24"/>
          <w:lang w:val="bg-BG"/>
        </w:rPr>
        <w:br/>
        <w:t xml:space="preserve">            + C + " / " + "x1:" + x1 + " / " + "x2:" + x2);</w:t>
      </w:r>
      <w:r w:rsidRPr="0056747E">
        <w:rPr>
          <w:sz w:val="24"/>
          <w:szCs w:val="24"/>
          <w:lang w:val="bg-BG"/>
        </w:rPr>
        <w:br/>
        <w:t>}</w:t>
      </w:r>
      <w:r w:rsidRPr="0056747E">
        <w:rPr>
          <w:sz w:val="24"/>
          <w:szCs w:val="24"/>
          <w:lang w:val="bg-BG"/>
        </w:rPr>
        <w:br/>
        <w:t>ArrayAdapter&lt;String&gt; arrayAdapter =</w:t>
      </w:r>
      <w:r w:rsidRPr="0056747E">
        <w:rPr>
          <w:sz w:val="24"/>
          <w:szCs w:val="24"/>
          <w:lang w:val="bg-BG"/>
        </w:rPr>
        <w:br/>
        <w:t xml:space="preserve">        new ArrayAdapter&lt;String&gt;(</w:t>
      </w:r>
      <w:r w:rsidRPr="0056747E">
        <w:rPr>
          <w:sz w:val="24"/>
          <w:szCs w:val="24"/>
          <w:lang w:val="bg-BG"/>
        </w:rPr>
        <w:br/>
        <w:t xml:space="preserve">                getApplicationContext(),</w:t>
      </w:r>
      <w:r w:rsidRPr="0056747E">
        <w:rPr>
          <w:sz w:val="24"/>
          <w:szCs w:val="24"/>
          <w:lang w:val="bg-BG"/>
        </w:rPr>
        <w:br/>
        <w:t xml:space="preserve">                R.layout.</w:t>
      </w:r>
      <w:r w:rsidRPr="0056747E">
        <w:rPr>
          <w:i/>
          <w:iCs/>
          <w:sz w:val="24"/>
          <w:szCs w:val="24"/>
          <w:lang w:val="bg-BG"/>
        </w:rPr>
        <w:t>activity_roots_list_view</w:t>
      </w:r>
      <w:r w:rsidRPr="0056747E">
        <w:rPr>
          <w:sz w:val="24"/>
          <w:szCs w:val="24"/>
          <w:lang w:val="bg-BG"/>
        </w:rPr>
        <w:t>,</w:t>
      </w:r>
      <w:r w:rsidRPr="0056747E">
        <w:rPr>
          <w:sz w:val="24"/>
          <w:szCs w:val="24"/>
          <w:lang w:val="bg-BG"/>
        </w:rPr>
        <w:br/>
        <w:t xml:space="preserve">                R.id.</w:t>
      </w:r>
      <w:r w:rsidRPr="0056747E">
        <w:rPr>
          <w:i/>
          <w:iCs/>
          <w:sz w:val="24"/>
          <w:szCs w:val="24"/>
          <w:lang w:val="bg-BG"/>
        </w:rPr>
        <w:t>textView</w:t>
      </w:r>
      <w:r w:rsidRPr="0056747E">
        <w:rPr>
          <w:sz w:val="24"/>
          <w:szCs w:val="24"/>
          <w:lang w:val="bg-BG"/>
        </w:rPr>
        <w:t>,</w:t>
      </w:r>
      <w:r w:rsidRPr="0056747E">
        <w:rPr>
          <w:sz w:val="24"/>
          <w:szCs w:val="24"/>
          <w:lang w:val="bg-BG"/>
        </w:rPr>
        <w:br/>
        <w:t xml:space="preserve">                listResults  );</w:t>
      </w:r>
    </w:p>
    <w:p w:rsidR="009D7E16" w:rsidRPr="00F8634E" w:rsidRDefault="00556F1D" w:rsidP="005E48C8">
      <w:pPr>
        <w:pStyle w:val="Caption"/>
        <w:jc w:val="center"/>
        <w:rPr>
          <w:sz w:val="20"/>
          <w:lang w:val="bg-BG"/>
        </w:rPr>
      </w:pPr>
      <w:bookmarkStart w:id="18" w:name="_Toc42615380"/>
      <w:r w:rsidRPr="00F8634E">
        <w:rPr>
          <w:sz w:val="20"/>
          <w:lang w:val="bg-BG"/>
        </w:rPr>
        <w:t xml:space="preserve">Фигура </w:t>
      </w:r>
      <w:r w:rsidRPr="00F8634E">
        <w:rPr>
          <w:sz w:val="20"/>
        </w:rPr>
        <w:fldChar w:fldCharType="begin"/>
      </w:r>
      <w:r w:rsidRPr="00F8634E">
        <w:rPr>
          <w:sz w:val="20"/>
          <w:lang w:val="bg-BG"/>
        </w:rPr>
        <w:instrText xml:space="preserve"> </w:instrText>
      </w:r>
      <w:r w:rsidRPr="00F8634E">
        <w:rPr>
          <w:sz w:val="20"/>
        </w:rPr>
        <w:instrText>SEQ</w:instrText>
      </w:r>
      <w:r w:rsidRPr="00F8634E">
        <w:rPr>
          <w:sz w:val="20"/>
          <w:lang w:val="bg-BG"/>
        </w:rPr>
        <w:instrText xml:space="preserve"> Фигура \* </w:instrText>
      </w:r>
      <w:r w:rsidRPr="00F8634E">
        <w:rPr>
          <w:sz w:val="20"/>
        </w:rPr>
        <w:instrText>ARABIC</w:instrText>
      </w:r>
      <w:r w:rsidRPr="00F8634E">
        <w:rPr>
          <w:sz w:val="20"/>
          <w:lang w:val="bg-BG"/>
        </w:rPr>
        <w:instrText xml:space="preserve"> </w:instrText>
      </w:r>
      <w:r w:rsidRPr="00F8634E">
        <w:rPr>
          <w:sz w:val="20"/>
        </w:rPr>
        <w:fldChar w:fldCharType="separate"/>
      </w:r>
      <w:r w:rsidR="003133A7" w:rsidRPr="00F8634E">
        <w:rPr>
          <w:noProof/>
          <w:sz w:val="20"/>
          <w:lang w:val="bg-BG"/>
        </w:rPr>
        <w:t>7</w:t>
      </w:r>
      <w:r w:rsidRPr="00F8634E">
        <w:rPr>
          <w:noProof/>
          <w:sz w:val="20"/>
        </w:rPr>
        <w:fldChar w:fldCharType="end"/>
      </w:r>
      <w:r w:rsidRPr="00F8634E">
        <w:rPr>
          <w:sz w:val="20"/>
          <w:lang w:val="bg-BG"/>
        </w:rPr>
        <w:t xml:space="preserve"> – Метод за селект от локалната БД</w:t>
      </w:r>
      <w:r w:rsidR="003133A7" w:rsidRPr="00F8634E">
        <w:rPr>
          <w:sz w:val="20"/>
          <w:lang w:val="bg-BG"/>
        </w:rPr>
        <w:t xml:space="preserve"> на калкулатор за решаване на кв. у-е</w:t>
      </w:r>
      <w:bookmarkEnd w:id="18"/>
    </w:p>
    <w:p w:rsidR="009D7E16" w:rsidRDefault="009D7E16" w:rsidP="00D80AF2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След което се прави референция към локалната БД</w:t>
      </w:r>
      <w:r w:rsidR="0056747E">
        <w:rPr>
          <w:sz w:val="24"/>
          <w:szCs w:val="24"/>
          <w:lang w:val="bg-BG"/>
        </w:rPr>
        <w:t xml:space="preserve"> от главното активити</w:t>
      </w:r>
      <w:r>
        <w:rPr>
          <w:sz w:val="24"/>
          <w:szCs w:val="24"/>
          <w:lang w:val="bg-BG"/>
        </w:rPr>
        <w:t xml:space="preserve"> и се създава заявка за добавяне на данните към запис в таблицата </w:t>
      </w:r>
      <w:r w:rsidRPr="009D7E16">
        <w:rPr>
          <w:sz w:val="24"/>
          <w:szCs w:val="24"/>
          <w:lang w:val="bg-BG"/>
        </w:rPr>
        <w:t>ROOTS</w:t>
      </w:r>
      <w:r w:rsidR="003133A7">
        <w:rPr>
          <w:sz w:val="24"/>
          <w:szCs w:val="24"/>
          <w:lang w:val="bg-BG"/>
        </w:rPr>
        <w:t xml:space="preserve"> / </w:t>
      </w:r>
      <w:r w:rsidR="003133A7">
        <w:rPr>
          <w:sz w:val="24"/>
          <w:szCs w:val="24"/>
        </w:rPr>
        <w:t>RESULT</w:t>
      </w:r>
      <w:r>
        <w:rPr>
          <w:sz w:val="24"/>
          <w:szCs w:val="24"/>
          <w:lang w:val="bg-BG"/>
        </w:rPr>
        <w:t>. Ако данните са коректни, записът се добавя.</w:t>
      </w:r>
    </w:p>
    <w:p w:rsidR="00E079C1" w:rsidRDefault="009D7E16" w:rsidP="00D80AF2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Извежда се съобщение за успешно добавен запис. Изчисляваме променливата, което държи референция към базата данни, с цел да намалин т.нар. „</w:t>
      </w:r>
      <w:r>
        <w:rPr>
          <w:sz w:val="24"/>
          <w:szCs w:val="24"/>
        </w:rPr>
        <w:t>garbage</w:t>
      </w:r>
      <w:r w:rsidRPr="009D7E16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collection</w:t>
      </w:r>
      <w:r w:rsidRPr="009D7E16">
        <w:rPr>
          <w:sz w:val="24"/>
          <w:szCs w:val="24"/>
          <w:lang w:val="bg-BG"/>
        </w:rPr>
        <w:t>”</w:t>
      </w:r>
      <w:r>
        <w:rPr>
          <w:sz w:val="24"/>
          <w:szCs w:val="24"/>
          <w:lang w:val="bg-BG"/>
        </w:rPr>
        <w:t xml:space="preserve"> или разхода на памет на мобилното устройство.</w:t>
      </w:r>
    </w:p>
    <w:p w:rsidR="00E079C1" w:rsidRDefault="00E079C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:rsidR="007C5622" w:rsidRPr="00F416B2" w:rsidRDefault="007C5622" w:rsidP="005E48C8">
      <w:pPr>
        <w:pStyle w:val="Heading1"/>
        <w:spacing w:after="240"/>
        <w:rPr>
          <w:sz w:val="28"/>
          <w:szCs w:val="24"/>
          <w:lang w:val="bg-BG"/>
        </w:rPr>
      </w:pPr>
      <w:bookmarkStart w:id="19" w:name="_Toc42620091"/>
      <w:r w:rsidRPr="00F416B2">
        <w:rPr>
          <w:sz w:val="28"/>
          <w:szCs w:val="24"/>
          <w:lang w:val="bg-BG"/>
        </w:rPr>
        <w:lastRenderedPageBreak/>
        <w:t>Записване на резултат от изчисления</w:t>
      </w:r>
      <w:bookmarkEnd w:id="19"/>
    </w:p>
    <w:p w:rsidR="005E48C8" w:rsidRDefault="007C5622" w:rsidP="00D80AF2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След натискане на бутона </w:t>
      </w:r>
      <w:r w:rsidR="00E079C1">
        <w:rPr>
          <w:sz w:val="24"/>
          <w:szCs w:val="24"/>
          <w:lang w:val="bg-BG"/>
        </w:rPr>
        <w:t>„</w:t>
      </w:r>
      <w:r>
        <w:rPr>
          <w:sz w:val="24"/>
          <w:szCs w:val="24"/>
        </w:rPr>
        <w:t>Calculate</w:t>
      </w:r>
      <w:r w:rsidR="00E079C1">
        <w:rPr>
          <w:sz w:val="24"/>
          <w:szCs w:val="24"/>
          <w:lang w:val="bg-BG"/>
        </w:rPr>
        <w:t>“</w:t>
      </w:r>
      <w:r w:rsidRPr="007C5622">
        <w:rPr>
          <w:sz w:val="24"/>
          <w:szCs w:val="24"/>
          <w:lang w:val="bg-BG"/>
        </w:rPr>
        <w:t xml:space="preserve"> (</w:t>
      </w:r>
      <w:r>
        <w:rPr>
          <w:sz w:val="24"/>
          <w:szCs w:val="24"/>
        </w:rPr>
        <w:t>bntCalc</w:t>
      </w:r>
      <w:r w:rsidR="004C766B">
        <w:rPr>
          <w:sz w:val="24"/>
          <w:szCs w:val="24"/>
          <w:lang w:val="bg-BG"/>
        </w:rPr>
        <w:t xml:space="preserve"> от калкулатора за решаване на кв. у-е</w:t>
      </w:r>
      <w:r>
        <w:rPr>
          <w:sz w:val="24"/>
          <w:szCs w:val="24"/>
          <w:lang w:val="bg-BG"/>
        </w:rPr>
        <w:t>)</w:t>
      </w:r>
      <w:r w:rsidR="004C766B">
        <w:rPr>
          <w:sz w:val="24"/>
          <w:szCs w:val="24"/>
          <w:lang w:val="bg-BG"/>
        </w:rPr>
        <w:t xml:space="preserve"> /</w:t>
      </w:r>
      <w:r w:rsidR="00E079C1">
        <w:rPr>
          <w:sz w:val="24"/>
          <w:szCs w:val="24"/>
          <w:lang w:val="bg-BG"/>
        </w:rPr>
        <w:t xml:space="preserve"> бутона „=“ (</w:t>
      </w:r>
      <w:r w:rsidR="00E079C1">
        <w:rPr>
          <w:sz w:val="24"/>
          <w:szCs w:val="24"/>
        </w:rPr>
        <w:t>btnEqual</w:t>
      </w:r>
      <w:r w:rsidR="004C766B">
        <w:rPr>
          <w:sz w:val="24"/>
          <w:szCs w:val="24"/>
          <w:lang w:val="bg-BG"/>
        </w:rPr>
        <w:t xml:space="preserve"> от обикновения калкулатор</w:t>
      </w:r>
      <w:r w:rsidR="00E079C1" w:rsidRPr="00E079C1">
        <w:rPr>
          <w:sz w:val="24"/>
          <w:szCs w:val="24"/>
          <w:lang w:val="bg-BG"/>
        </w:rPr>
        <w:t>)</w:t>
      </w:r>
      <w:r>
        <w:rPr>
          <w:sz w:val="24"/>
          <w:szCs w:val="24"/>
          <w:lang w:val="bg-BG"/>
        </w:rPr>
        <w:t xml:space="preserve">, приложението трябва да записва резултатите в </w:t>
      </w:r>
      <w:r w:rsidR="00E079C1">
        <w:rPr>
          <w:sz w:val="24"/>
          <w:szCs w:val="24"/>
          <w:lang w:val="bg-BG"/>
        </w:rPr>
        <w:t xml:space="preserve">съответната </w:t>
      </w:r>
      <w:r>
        <w:rPr>
          <w:sz w:val="24"/>
          <w:szCs w:val="24"/>
          <w:lang w:val="bg-BG"/>
        </w:rPr>
        <w:t xml:space="preserve">локалната база. Това става с помощта на </w:t>
      </w:r>
      <w:r>
        <w:rPr>
          <w:sz w:val="24"/>
          <w:szCs w:val="24"/>
        </w:rPr>
        <w:t>INSERT</w:t>
      </w:r>
      <w:r>
        <w:rPr>
          <w:sz w:val="24"/>
          <w:szCs w:val="24"/>
          <w:lang w:val="bg-BG"/>
        </w:rPr>
        <w:t xml:space="preserve"> заявка, която трябва да бъде изпълнена след намиране на </w:t>
      </w:r>
      <w:r w:rsidR="00E079C1">
        <w:rPr>
          <w:sz w:val="24"/>
          <w:szCs w:val="24"/>
          <w:lang w:val="bg-BG"/>
        </w:rPr>
        <w:t>изчисленията</w:t>
      </w:r>
      <w:r>
        <w:rPr>
          <w:sz w:val="24"/>
          <w:szCs w:val="24"/>
          <w:lang w:val="bg-BG"/>
        </w:rPr>
        <w:t xml:space="preserve"> и изписването им на дисплея.</w:t>
      </w:r>
    </w:p>
    <w:p w:rsidR="00E079C1" w:rsidRDefault="00E079C1" w:rsidP="00E0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val="bg-BG"/>
        </w:rPr>
      </w:pPr>
      <w:r w:rsidRPr="00E079C1">
        <w:rPr>
          <w:sz w:val="24"/>
          <w:szCs w:val="24"/>
          <w:lang w:val="bg-BG"/>
        </w:rPr>
        <w:t>SQLiteDatabase database = null;</w:t>
      </w:r>
      <w:r w:rsidRPr="00E079C1">
        <w:rPr>
          <w:sz w:val="24"/>
          <w:szCs w:val="24"/>
          <w:lang w:val="bg-BG"/>
        </w:rPr>
        <w:br/>
        <w:t>try {</w:t>
      </w:r>
      <w:r w:rsidRPr="00E079C1">
        <w:rPr>
          <w:sz w:val="24"/>
          <w:szCs w:val="24"/>
          <w:lang w:val="bg-BG"/>
        </w:rPr>
        <w:br/>
        <w:t xml:space="preserve">    database = SQLiteDatabase.</w:t>
      </w:r>
      <w:r w:rsidRPr="00E079C1">
        <w:rPr>
          <w:i/>
          <w:iCs/>
          <w:sz w:val="24"/>
          <w:szCs w:val="24"/>
          <w:lang w:val="bg-BG"/>
        </w:rPr>
        <w:t>openOrCreateDatabase</w:t>
      </w:r>
      <w:r w:rsidRPr="00E079C1">
        <w:rPr>
          <w:sz w:val="24"/>
          <w:szCs w:val="24"/>
          <w:lang w:val="bg-BG"/>
        </w:rPr>
        <w:t>(</w:t>
      </w:r>
      <w:r w:rsidRPr="00E079C1">
        <w:rPr>
          <w:sz w:val="24"/>
          <w:szCs w:val="24"/>
          <w:lang w:val="bg-BG"/>
        </w:rPr>
        <w:br/>
        <w:t xml:space="preserve">            getFilesDir().getPath() + "/" + "resultsDB.db",</w:t>
      </w:r>
      <w:r w:rsidRPr="00E079C1">
        <w:rPr>
          <w:sz w:val="24"/>
          <w:szCs w:val="24"/>
          <w:lang w:val="bg-BG"/>
        </w:rPr>
        <w:br/>
        <w:t xml:space="preserve">            null</w:t>
      </w:r>
      <w:r w:rsidRPr="00E079C1">
        <w:rPr>
          <w:sz w:val="24"/>
          <w:szCs w:val="24"/>
          <w:lang w:val="bg-BG"/>
        </w:rPr>
        <w:br/>
        <w:t xml:space="preserve">    );</w:t>
      </w:r>
      <w:r w:rsidRPr="00E079C1">
        <w:rPr>
          <w:sz w:val="24"/>
          <w:szCs w:val="24"/>
          <w:lang w:val="bg-BG"/>
        </w:rPr>
        <w:br/>
      </w:r>
      <w:r w:rsidRPr="00E079C1">
        <w:rPr>
          <w:sz w:val="24"/>
          <w:szCs w:val="24"/>
          <w:lang w:val="bg-BG"/>
        </w:rPr>
        <w:br/>
        <w:t xml:space="preserve">    String q = "INSERT INTO RESULT (INPUT, OUTPUT) ";</w:t>
      </w:r>
      <w:r w:rsidRPr="00E079C1">
        <w:rPr>
          <w:sz w:val="24"/>
          <w:szCs w:val="24"/>
          <w:lang w:val="bg-BG"/>
        </w:rPr>
        <w:br/>
        <w:t xml:space="preserve">    q += "VALUES(?, ?); ";</w:t>
      </w:r>
      <w:r w:rsidRPr="00E079C1">
        <w:rPr>
          <w:sz w:val="24"/>
          <w:szCs w:val="24"/>
          <w:lang w:val="bg-BG"/>
        </w:rPr>
        <w:br/>
        <w:t xml:space="preserve">    database.execSQL(q, new Object[]{process, finalResult});</w:t>
      </w:r>
      <w:r w:rsidRPr="00E079C1">
        <w:rPr>
          <w:sz w:val="24"/>
          <w:szCs w:val="24"/>
          <w:lang w:val="bg-BG"/>
        </w:rPr>
        <w:br/>
      </w:r>
      <w:r w:rsidRPr="00E079C1">
        <w:rPr>
          <w:sz w:val="24"/>
          <w:szCs w:val="24"/>
          <w:lang w:val="bg-BG"/>
        </w:rPr>
        <w:br/>
        <w:t xml:space="preserve">    Toast.</w:t>
      </w:r>
      <w:r w:rsidRPr="00E079C1">
        <w:rPr>
          <w:i/>
          <w:iCs/>
          <w:sz w:val="24"/>
          <w:szCs w:val="24"/>
          <w:lang w:val="bg-BG"/>
        </w:rPr>
        <w:t>makeText</w:t>
      </w:r>
      <w:r w:rsidRPr="00E079C1">
        <w:rPr>
          <w:sz w:val="24"/>
          <w:szCs w:val="24"/>
          <w:lang w:val="bg-BG"/>
        </w:rPr>
        <w:t>(getApplicationContext(),</w:t>
      </w:r>
      <w:r w:rsidRPr="00E079C1">
        <w:rPr>
          <w:sz w:val="24"/>
          <w:szCs w:val="24"/>
          <w:lang w:val="bg-BG"/>
        </w:rPr>
        <w:br/>
        <w:t xml:space="preserve">            "Successfully added new results to record!",</w:t>
      </w:r>
      <w:r w:rsidRPr="00E079C1">
        <w:rPr>
          <w:sz w:val="24"/>
          <w:szCs w:val="24"/>
          <w:lang w:val="bg-BG"/>
        </w:rPr>
        <w:br/>
        <w:t xml:space="preserve">            Toast.</w:t>
      </w:r>
      <w:r w:rsidRPr="00E079C1">
        <w:rPr>
          <w:i/>
          <w:iCs/>
          <w:sz w:val="24"/>
          <w:szCs w:val="24"/>
          <w:lang w:val="bg-BG"/>
        </w:rPr>
        <w:t>LENGTH_LONG</w:t>
      </w:r>
      <w:r w:rsidRPr="00E079C1">
        <w:rPr>
          <w:sz w:val="24"/>
          <w:szCs w:val="24"/>
          <w:lang w:val="bg-BG"/>
        </w:rPr>
        <w:t>).show();</w:t>
      </w:r>
      <w:r w:rsidRPr="00E079C1">
        <w:rPr>
          <w:sz w:val="24"/>
          <w:szCs w:val="24"/>
          <w:lang w:val="bg-BG"/>
        </w:rPr>
        <w:br/>
        <w:t>} catch (Exception e) {</w:t>
      </w:r>
      <w:r w:rsidRPr="00E079C1">
        <w:rPr>
          <w:sz w:val="24"/>
          <w:szCs w:val="24"/>
          <w:lang w:val="bg-BG"/>
        </w:rPr>
        <w:br/>
        <w:t xml:space="preserve">    Toast.</w:t>
      </w:r>
      <w:r w:rsidRPr="00E079C1">
        <w:rPr>
          <w:i/>
          <w:iCs/>
          <w:sz w:val="24"/>
          <w:szCs w:val="24"/>
          <w:lang w:val="bg-BG"/>
        </w:rPr>
        <w:t>makeText</w:t>
      </w:r>
      <w:r w:rsidRPr="00E079C1">
        <w:rPr>
          <w:sz w:val="24"/>
          <w:szCs w:val="24"/>
          <w:lang w:val="bg-BG"/>
        </w:rPr>
        <w:t>(getApplicationContext(), "Record already added!",</w:t>
      </w:r>
      <w:r w:rsidRPr="00E079C1">
        <w:rPr>
          <w:sz w:val="24"/>
          <w:szCs w:val="24"/>
          <w:lang w:val="bg-BG"/>
        </w:rPr>
        <w:br/>
        <w:t xml:space="preserve">            Toast.</w:t>
      </w:r>
      <w:r w:rsidRPr="00E079C1">
        <w:rPr>
          <w:i/>
          <w:iCs/>
          <w:sz w:val="24"/>
          <w:szCs w:val="24"/>
          <w:lang w:val="bg-BG"/>
        </w:rPr>
        <w:t>LENGTH_LONG</w:t>
      </w:r>
      <w:r w:rsidRPr="00E079C1">
        <w:rPr>
          <w:sz w:val="24"/>
          <w:szCs w:val="24"/>
          <w:lang w:val="bg-BG"/>
        </w:rPr>
        <w:t>).show();</w:t>
      </w:r>
      <w:r w:rsidRPr="00E079C1">
        <w:rPr>
          <w:sz w:val="24"/>
          <w:szCs w:val="24"/>
          <w:lang w:val="bg-BG"/>
        </w:rPr>
        <w:br/>
        <w:t>} finally {</w:t>
      </w:r>
      <w:r w:rsidRPr="00E079C1">
        <w:rPr>
          <w:sz w:val="24"/>
          <w:szCs w:val="24"/>
          <w:lang w:val="bg-BG"/>
        </w:rPr>
        <w:br/>
        <w:t xml:space="preserve">    if (database != null) {</w:t>
      </w:r>
      <w:r w:rsidRPr="00E079C1">
        <w:rPr>
          <w:sz w:val="24"/>
          <w:szCs w:val="24"/>
          <w:lang w:val="bg-BG"/>
        </w:rPr>
        <w:br/>
        <w:t xml:space="preserve">        database.close();</w:t>
      </w:r>
      <w:r w:rsidRPr="00E079C1">
        <w:rPr>
          <w:sz w:val="24"/>
          <w:szCs w:val="24"/>
          <w:lang w:val="bg-BG"/>
        </w:rPr>
        <w:br/>
        <w:t xml:space="preserve">        database = null;</w:t>
      </w:r>
      <w:r w:rsidRPr="00E079C1">
        <w:rPr>
          <w:sz w:val="24"/>
          <w:szCs w:val="24"/>
          <w:lang w:val="bg-BG"/>
        </w:rPr>
        <w:br/>
        <w:t xml:space="preserve">    }</w:t>
      </w:r>
      <w:r w:rsidRPr="00E079C1">
        <w:rPr>
          <w:sz w:val="24"/>
          <w:szCs w:val="24"/>
          <w:lang w:val="bg-BG"/>
        </w:rPr>
        <w:br/>
        <w:t>}</w:t>
      </w:r>
    </w:p>
    <w:p w:rsidR="00556F1D" w:rsidRPr="00F8634E" w:rsidRDefault="00556F1D" w:rsidP="00556F1D">
      <w:pPr>
        <w:pStyle w:val="Caption"/>
        <w:jc w:val="center"/>
        <w:rPr>
          <w:sz w:val="28"/>
          <w:szCs w:val="24"/>
          <w:lang w:val="bg-BG"/>
        </w:rPr>
      </w:pPr>
      <w:bookmarkStart w:id="20" w:name="_Toc42615381"/>
      <w:r w:rsidRPr="00F8634E">
        <w:rPr>
          <w:sz w:val="20"/>
          <w:lang w:val="bg-BG"/>
        </w:rPr>
        <w:t xml:space="preserve">Фигура </w:t>
      </w:r>
      <w:r w:rsidRPr="00F8634E">
        <w:rPr>
          <w:sz w:val="20"/>
        </w:rPr>
        <w:fldChar w:fldCharType="begin"/>
      </w:r>
      <w:r w:rsidRPr="00F8634E">
        <w:rPr>
          <w:sz w:val="20"/>
          <w:lang w:val="bg-BG"/>
        </w:rPr>
        <w:instrText xml:space="preserve"> </w:instrText>
      </w:r>
      <w:r w:rsidRPr="00F8634E">
        <w:rPr>
          <w:sz w:val="20"/>
        </w:rPr>
        <w:instrText>SEQ</w:instrText>
      </w:r>
      <w:r w:rsidRPr="00F8634E">
        <w:rPr>
          <w:sz w:val="20"/>
          <w:lang w:val="bg-BG"/>
        </w:rPr>
        <w:instrText xml:space="preserve"> Фигура \* </w:instrText>
      </w:r>
      <w:r w:rsidRPr="00F8634E">
        <w:rPr>
          <w:sz w:val="20"/>
        </w:rPr>
        <w:instrText>ARABIC</w:instrText>
      </w:r>
      <w:r w:rsidRPr="00F8634E">
        <w:rPr>
          <w:sz w:val="20"/>
          <w:lang w:val="bg-BG"/>
        </w:rPr>
        <w:instrText xml:space="preserve"> </w:instrText>
      </w:r>
      <w:r w:rsidRPr="00F8634E">
        <w:rPr>
          <w:sz w:val="20"/>
        </w:rPr>
        <w:fldChar w:fldCharType="separate"/>
      </w:r>
      <w:r w:rsidR="00E079C1" w:rsidRPr="00F8634E">
        <w:rPr>
          <w:noProof/>
          <w:sz w:val="20"/>
          <w:lang w:val="bg-BG"/>
        </w:rPr>
        <w:t>8</w:t>
      </w:r>
      <w:r w:rsidRPr="00F8634E">
        <w:rPr>
          <w:noProof/>
          <w:sz w:val="20"/>
        </w:rPr>
        <w:fldChar w:fldCharType="end"/>
      </w:r>
      <w:r w:rsidRPr="00F8634E">
        <w:rPr>
          <w:sz w:val="20"/>
          <w:lang w:val="bg-BG"/>
        </w:rPr>
        <w:t xml:space="preserve"> – Записване на резултат от изчисления</w:t>
      </w:r>
      <w:r w:rsidR="00E079C1" w:rsidRPr="00F8634E">
        <w:rPr>
          <w:sz w:val="20"/>
          <w:lang w:val="bg-BG"/>
        </w:rPr>
        <w:t xml:space="preserve"> на обикновен калкулатор</w:t>
      </w:r>
      <w:bookmarkEnd w:id="20"/>
    </w:p>
    <w:p w:rsidR="004C766B" w:rsidRDefault="00FB0FD3" w:rsidP="00E079C1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Отново се създава референция към локалната база данни. Пише се </w:t>
      </w:r>
      <w:r>
        <w:rPr>
          <w:sz w:val="24"/>
          <w:szCs w:val="24"/>
        </w:rPr>
        <w:t>SQLite</w:t>
      </w:r>
      <w:r>
        <w:rPr>
          <w:sz w:val="24"/>
          <w:szCs w:val="24"/>
          <w:lang w:val="bg-BG"/>
        </w:rPr>
        <w:t xml:space="preserve"> заявка и се изпълнява. След изпълнение на записа в базата данни, ако не са възникнали никакви проблеми, се изпълнява</w:t>
      </w:r>
      <w:r w:rsidRPr="00FB0FD3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selectDB</w:t>
      </w:r>
      <w:r w:rsidRPr="00FB0FD3">
        <w:rPr>
          <w:sz w:val="24"/>
          <w:szCs w:val="24"/>
          <w:lang w:val="bg-BG"/>
        </w:rPr>
        <w:t>()</w:t>
      </w:r>
      <w:r>
        <w:rPr>
          <w:sz w:val="24"/>
          <w:szCs w:val="24"/>
          <w:lang w:val="bg-BG"/>
        </w:rPr>
        <w:t>, за да може да се обновят текущите показани записи на дисплея.</w:t>
      </w:r>
    </w:p>
    <w:p w:rsidR="004C766B" w:rsidRDefault="004C766B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:rsidR="00FB0FD3" w:rsidRPr="00E079C1" w:rsidRDefault="00FB0FD3" w:rsidP="00E079C1">
      <w:pPr>
        <w:spacing w:after="120"/>
        <w:rPr>
          <w:sz w:val="24"/>
          <w:szCs w:val="24"/>
          <w:lang w:val="bg-BG"/>
        </w:rPr>
      </w:pPr>
    </w:p>
    <w:p w:rsidR="00FB0FD3" w:rsidRPr="00F416B2" w:rsidRDefault="00FB0FD3" w:rsidP="005E48C8">
      <w:pPr>
        <w:pStyle w:val="Heading1"/>
        <w:spacing w:after="240"/>
        <w:rPr>
          <w:sz w:val="28"/>
          <w:szCs w:val="24"/>
          <w:lang w:val="bg-BG"/>
        </w:rPr>
      </w:pPr>
      <w:bookmarkStart w:id="21" w:name="_Toc42620092"/>
      <w:r w:rsidRPr="00F416B2">
        <w:rPr>
          <w:sz w:val="28"/>
          <w:szCs w:val="24"/>
          <w:lang w:val="bg-BG"/>
        </w:rPr>
        <w:t>Изтриване на записите в базата данни</w:t>
      </w:r>
      <w:bookmarkEnd w:id="21"/>
    </w:p>
    <w:p w:rsidR="005E48C8" w:rsidRDefault="009D7E16" w:rsidP="00E079C1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Създава се функциалността на бутона за изчисляване на записите </w:t>
      </w:r>
      <w:r>
        <w:rPr>
          <w:sz w:val="24"/>
          <w:szCs w:val="24"/>
        </w:rPr>
        <w:t>btnClear</w:t>
      </w:r>
      <w:r w:rsidR="00E079C1">
        <w:rPr>
          <w:sz w:val="24"/>
          <w:szCs w:val="24"/>
          <w:lang w:val="bg-BG"/>
        </w:rPr>
        <w:t xml:space="preserve"> / </w:t>
      </w:r>
      <w:r w:rsidR="00E079C1">
        <w:rPr>
          <w:sz w:val="24"/>
          <w:szCs w:val="24"/>
        </w:rPr>
        <w:t>btnCalcClear</w:t>
      </w:r>
      <w:r>
        <w:rPr>
          <w:sz w:val="24"/>
          <w:szCs w:val="24"/>
          <w:lang w:val="bg-BG"/>
        </w:rPr>
        <w:t xml:space="preserve"> като се добавя </w:t>
      </w:r>
      <w:r>
        <w:rPr>
          <w:sz w:val="24"/>
          <w:szCs w:val="24"/>
        </w:rPr>
        <w:t>click</w:t>
      </w:r>
      <w:r w:rsidRPr="009D7E16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listener</w:t>
      </w:r>
      <w:r w:rsidRPr="009D7E16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чрез който прави заявка към БД да изтрие записите от таблицата </w:t>
      </w:r>
      <w:r>
        <w:rPr>
          <w:sz w:val="24"/>
          <w:szCs w:val="24"/>
        </w:rPr>
        <w:t>ROOTS</w:t>
      </w:r>
      <w:r w:rsidR="00E079C1" w:rsidRPr="00E079C1">
        <w:rPr>
          <w:sz w:val="24"/>
          <w:szCs w:val="24"/>
          <w:lang w:val="bg-BG"/>
        </w:rPr>
        <w:t xml:space="preserve"> / </w:t>
      </w:r>
      <w:r w:rsidR="00E079C1">
        <w:rPr>
          <w:sz w:val="24"/>
          <w:szCs w:val="24"/>
        </w:rPr>
        <w:t>RESULT</w:t>
      </w:r>
      <w:r>
        <w:rPr>
          <w:sz w:val="24"/>
          <w:szCs w:val="24"/>
          <w:lang w:val="bg-BG"/>
        </w:rPr>
        <w:t xml:space="preserve">. </w:t>
      </w:r>
      <w:r w:rsidR="00BC72A6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Като завършек, отново се извиква </w:t>
      </w:r>
      <w:r>
        <w:rPr>
          <w:sz w:val="24"/>
          <w:szCs w:val="24"/>
        </w:rPr>
        <w:t>selectDB</w:t>
      </w:r>
      <w:r w:rsidRPr="009D7E16">
        <w:rPr>
          <w:sz w:val="24"/>
          <w:szCs w:val="24"/>
          <w:lang w:val="bg-BG"/>
        </w:rPr>
        <w:t>(),</w:t>
      </w:r>
      <w:r w:rsidR="00C3571A">
        <w:rPr>
          <w:sz w:val="24"/>
          <w:szCs w:val="24"/>
          <w:lang w:val="bg-BG"/>
        </w:rPr>
        <w:t xml:space="preserve"> за да покаже празен списък</w:t>
      </w:r>
      <w:r>
        <w:rPr>
          <w:sz w:val="24"/>
          <w:szCs w:val="24"/>
          <w:lang w:val="bg-BG"/>
        </w:rPr>
        <w:t>.</w:t>
      </w:r>
      <w:r w:rsidR="00BC72A6">
        <w:rPr>
          <w:sz w:val="24"/>
          <w:szCs w:val="24"/>
          <w:lang w:val="bg-BG"/>
        </w:rPr>
        <w:t xml:space="preserve"> След изтриване на записите връща потребителя в главното активити с помощта на </w:t>
      </w:r>
      <w:r w:rsidR="00BC72A6" w:rsidRPr="00BC72A6">
        <w:rPr>
          <w:sz w:val="24"/>
          <w:szCs w:val="24"/>
          <w:lang w:val="bg-BG"/>
        </w:rPr>
        <w:t>CloseThisActivity()</w:t>
      </w:r>
      <w:r w:rsidR="00BC72A6">
        <w:rPr>
          <w:sz w:val="24"/>
          <w:szCs w:val="24"/>
          <w:lang w:val="bg-BG"/>
        </w:rPr>
        <w:t>.</w:t>
      </w:r>
    </w:p>
    <w:p w:rsidR="0056747E" w:rsidRPr="0056747E" w:rsidRDefault="0056747E" w:rsidP="0056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val="bg-BG"/>
        </w:rPr>
      </w:pPr>
      <w:r w:rsidRPr="0056747E">
        <w:rPr>
          <w:sz w:val="24"/>
          <w:szCs w:val="24"/>
          <w:lang w:val="bg-BG"/>
        </w:rPr>
        <w:t>db = SQLiteDatabase.</w:t>
      </w:r>
      <w:r w:rsidRPr="0056747E">
        <w:rPr>
          <w:i/>
          <w:iCs/>
          <w:sz w:val="24"/>
          <w:szCs w:val="24"/>
          <w:lang w:val="bg-BG"/>
        </w:rPr>
        <w:t>openOrCreateDatabase</w:t>
      </w:r>
      <w:r w:rsidRPr="0056747E">
        <w:rPr>
          <w:sz w:val="24"/>
          <w:szCs w:val="24"/>
          <w:lang w:val="bg-BG"/>
        </w:rPr>
        <w:t>(getFilesDir().</w:t>
      </w:r>
      <w:r w:rsidR="00E079C1">
        <w:rPr>
          <w:sz w:val="24"/>
          <w:szCs w:val="24"/>
          <w:lang w:val="bg-BG"/>
        </w:rPr>
        <w:t>getPath() + "/" + "rootsDB.db",</w:t>
      </w:r>
      <w:r w:rsidRPr="0056747E">
        <w:rPr>
          <w:sz w:val="24"/>
          <w:szCs w:val="24"/>
          <w:lang w:val="bg-BG"/>
        </w:rPr>
        <w:t>null);</w:t>
      </w:r>
      <w:r w:rsidRPr="0056747E">
        <w:rPr>
          <w:sz w:val="24"/>
          <w:szCs w:val="24"/>
          <w:lang w:val="bg-BG"/>
        </w:rPr>
        <w:br/>
        <w:t>String query = "DELETE FROM ROOTS";</w:t>
      </w:r>
      <w:r w:rsidRPr="0056747E">
        <w:rPr>
          <w:sz w:val="24"/>
          <w:szCs w:val="24"/>
          <w:lang w:val="bg-BG"/>
        </w:rPr>
        <w:br/>
        <w:t>db.execSQL(query);</w:t>
      </w:r>
      <w:r w:rsidRPr="0056747E">
        <w:rPr>
          <w:sz w:val="24"/>
          <w:szCs w:val="24"/>
          <w:lang w:val="bg-BG"/>
        </w:rPr>
        <w:br/>
        <w:t>Toast.</w:t>
      </w:r>
      <w:r w:rsidRPr="0056747E">
        <w:rPr>
          <w:i/>
          <w:iCs/>
          <w:sz w:val="24"/>
          <w:szCs w:val="24"/>
          <w:lang w:val="bg-BG"/>
        </w:rPr>
        <w:t>makeText</w:t>
      </w:r>
      <w:r w:rsidRPr="0056747E">
        <w:rPr>
          <w:sz w:val="24"/>
          <w:szCs w:val="24"/>
          <w:lang w:val="bg-BG"/>
        </w:rPr>
        <w:t>(getApplicationContext(),</w:t>
      </w:r>
      <w:r w:rsidRPr="0056747E">
        <w:rPr>
          <w:sz w:val="24"/>
          <w:szCs w:val="24"/>
          <w:lang w:val="bg-BG"/>
        </w:rPr>
        <w:br/>
        <w:t xml:space="preserve">        "All records deleted!",</w:t>
      </w:r>
      <w:r w:rsidRPr="0056747E">
        <w:rPr>
          <w:sz w:val="24"/>
          <w:szCs w:val="24"/>
          <w:lang w:val="bg-BG"/>
        </w:rPr>
        <w:br/>
        <w:t xml:space="preserve">        Toast.</w:t>
      </w:r>
      <w:r w:rsidRPr="0056747E">
        <w:rPr>
          <w:i/>
          <w:iCs/>
          <w:sz w:val="24"/>
          <w:szCs w:val="24"/>
          <w:lang w:val="bg-BG"/>
        </w:rPr>
        <w:t>LENGTH_LONG</w:t>
      </w:r>
      <w:r w:rsidRPr="0056747E">
        <w:rPr>
          <w:sz w:val="24"/>
          <w:szCs w:val="24"/>
          <w:lang w:val="bg-BG"/>
        </w:rPr>
        <w:t>).show();</w:t>
      </w:r>
    </w:p>
    <w:p w:rsidR="00CE617A" w:rsidRDefault="00556F1D" w:rsidP="00CE617A">
      <w:pPr>
        <w:pStyle w:val="Caption"/>
        <w:jc w:val="center"/>
        <w:rPr>
          <w:sz w:val="20"/>
          <w:lang w:val="bg-BG"/>
        </w:rPr>
      </w:pPr>
      <w:bookmarkStart w:id="22" w:name="_Toc42615382"/>
      <w:r w:rsidRPr="00F8634E">
        <w:rPr>
          <w:sz w:val="20"/>
          <w:lang w:val="bg-BG"/>
        </w:rPr>
        <w:t xml:space="preserve">Фигура </w:t>
      </w:r>
      <w:r w:rsidRPr="00F8634E">
        <w:rPr>
          <w:sz w:val="20"/>
        </w:rPr>
        <w:fldChar w:fldCharType="begin"/>
      </w:r>
      <w:r w:rsidRPr="00F8634E">
        <w:rPr>
          <w:sz w:val="20"/>
          <w:lang w:val="bg-BG"/>
        </w:rPr>
        <w:instrText xml:space="preserve"> </w:instrText>
      </w:r>
      <w:r w:rsidRPr="00F8634E">
        <w:rPr>
          <w:sz w:val="20"/>
        </w:rPr>
        <w:instrText>SEQ</w:instrText>
      </w:r>
      <w:r w:rsidRPr="00F8634E">
        <w:rPr>
          <w:sz w:val="20"/>
          <w:lang w:val="bg-BG"/>
        </w:rPr>
        <w:instrText xml:space="preserve"> Фигура \* </w:instrText>
      </w:r>
      <w:r w:rsidRPr="00F8634E">
        <w:rPr>
          <w:sz w:val="20"/>
        </w:rPr>
        <w:instrText>ARABIC</w:instrText>
      </w:r>
      <w:r w:rsidRPr="00F8634E">
        <w:rPr>
          <w:sz w:val="20"/>
          <w:lang w:val="bg-BG"/>
        </w:rPr>
        <w:instrText xml:space="preserve"> </w:instrText>
      </w:r>
      <w:r w:rsidRPr="00F8634E">
        <w:rPr>
          <w:sz w:val="20"/>
        </w:rPr>
        <w:fldChar w:fldCharType="separate"/>
      </w:r>
      <w:r w:rsidR="00E079C1" w:rsidRPr="00F8634E">
        <w:rPr>
          <w:noProof/>
          <w:sz w:val="20"/>
          <w:lang w:val="bg-BG"/>
        </w:rPr>
        <w:t>9</w:t>
      </w:r>
      <w:r w:rsidRPr="00F8634E">
        <w:rPr>
          <w:noProof/>
          <w:sz w:val="20"/>
        </w:rPr>
        <w:fldChar w:fldCharType="end"/>
      </w:r>
      <w:r w:rsidRPr="00F8634E">
        <w:rPr>
          <w:sz w:val="20"/>
          <w:lang w:val="bg-BG"/>
        </w:rPr>
        <w:t xml:space="preserve"> – </w:t>
      </w:r>
      <w:r w:rsidR="005E48C8" w:rsidRPr="00F8634E">
        <w:rPr>
          <w:sz w:val="20"/>
          <w:lang w:val="bg-BG"/>
        </w:rPr>
        <w:t>Изтриване на записите в БД</w:t>
      </w:r>
      <w:r w:rsidR="00E079C1" w:rsidRPr="00F8634E">
        <w:rPr>
          <w:sz w:val="20"/>
          <w:lang w:val="bg-BG"/>
        </w:rPr>
        <w:t xml:space="preserve"> на калрулатор за решаване на кв. у-е</w:t>
      </w:r>
      <w:bookmarkEnd w:id="22"/>
    </w:p>
    <w:p w:rsidR="00CE617A" w:rsidRDefault="00CE617A" w:rsidP="00CE617A">
      <w:pPr>
        <w:pStyle w:val="Heading1"/>
        <w:rPr>
          <w:sz w:val="28"/>
          <w:szCs w:val="28"/>
          <w:lang w:val="bg-BG"/>
        </w:rPr>
      </w:pPr>
      <w:bookmarkStart w:id="23" w:name="_Toc42620093"/>
      <w:r w:rsidRPr="00CE617A">
        <w:rPr>
          <w:sz w:val="28"/>
          <w:szCs w:val="28"/>
          <w:lang w:val="bg-BG"/>
        </w:rPr>
        <w:t>Грешки</w:t>
      </w:r>
      <w:bookmarkEnd w:id="23"/>
    </w:p>
    <w:p w:rsidR="00CE617A" w:rsidRDefault="00CE617A" w:rsidP="00CE617A">
      <w:pPr>
        <w:rPr>
          <w:sz w:val="24"/>
          <w:lang w:val="bg-BG"/>
        </w:rPr>
      </w:pPr>
      <w:r>
        <w:rPr>
          <w:sz w:val="24"/>
          <w:lang w:val="bg-BG"/>
        </w:rPr>
        <w:t xml:space="preserve">При калкулатора за решаване на квадратно уравнение: </w:t>
      </w:r>
    </w:p>
    <w:p w:rsidR="00CE617A" w:rsidRDefault="00CE617A" w:rsidP="00CE617A">
      <w:pPr>
        <w:pStyle w:val="ListParagraph"/>
        <w:numPr>
          <w:ilvl w:val="0"/>
          <w:numId w:val="7"/>
        </w:numPr>
        <w:rPr>
          <w:sz w:val="24"/>
          <w:lang w:val="bg-BG"/>
        </w:rPr>
      </w:pPr>
      <w:r w:rsidRPr="00CE617A">
        <w:rPr>
          <w:sz w:val="24"/>
          <w:lang w:val="bg-BG"/>
        </w:rPr>
        <w:t>когато уравнението няма реални корени като резултат се изписват нули.</w:t>
      </w:r>
    </w:p>
    <w:p w:rsidR="00CE617A" w:rsidRDefault="00CE617A" w:rsidP="00CE617A">
      <w:pPr>
        <w:pStyle w:val="ListParagraph"/>
        <w:numPr>
          <w:ilvl w:val="0"/>
          <w:numId w:val="7"/>
        </w:numPr>
        <w:rPr>
          <w:sz w:val="24"/>
          <w:lang w:val="bg-BG"/>
        </w:rPr>
      </w:pPr>
      <w:r>
        <w:rPr>
          <w:sz w:val="24"/>
          <w:lang w:val="bg-BG"/>
        </w:rPr>
        <w:t>когато уравнението има само един реален корен втория се изписва като нула.</w:t>
      </w:r>
    </w:p>
    <w:p w:rsidR="00CE617A" w:rsidRDefault="00CE617A" w:rsidP="00CE617A">
      <w:pPr>
        <w:rPr>
          <w:sz w:val="24"/>
          <w:lang w:val="bg-BG"/>
        </w:rPr>
      </w:pPr>
      <w:r>
        <w:rPr>
          <w:sz w:val="24"/>
          <w:lang w:val="bg-BG"/>
        </w:rPr>
        <w:t>При обикновения калкулатор:</w:t>
      </w:r>
    </w:p>
    <w:p w:rsidR="00CE617A" w:rsidRDefault="00CE617A" w:rsidP="00CE617A">
      <w:pPr>
        <w:pStyle w:val="ListParagraph"/>
        <w:numPr>
          <w:ilvl w:val="0"/>
          <w:numId w:val="10"/>
        </w:numPr>
        <w:rPr>
          <w:sz w:val="24"/>
          <w:lang w:val="bg-BG"/>
        </w:rPr>
      </w:pPr>
      <w:r>
        <w:rPr>
          <w:sz w:val="24"/>
          <w:lang w:val="bg-BG"/>
        </w:rPr>
        <w:t>има възможност за добавяне на няколко знака един след друг.</w:t>
      </w:r>
    </w:p>
    <w:p w:rsidR="00CE617A" w:rsidRDefault="00CE617A" w:rsidP="00CE617A">
      <w:pPr>
        <w:pStyle w:val="ListParagraph"/>
        <w:numPr>
          <w:ilvl w:val="0"/>
          <w:numId w:val="10"/>
        </w:numPr>
        <w:rPr>
          <w:sz w:val="24"/>
          <w:lang w:val="bg-BG"/>
        </w:rPr>
      </w:pPr>
      <w:r>
        <w:rPr>
          <w:sz w:val="24"/>
          <w:lang w:val="bg-BG"/>
        </w:rPr>
        <w:t>когато</w:t>
      </w:r>
      <w:r w:rsidR="00DB3018">
        <w:rPr>
          <w:sz w:val="24"/>
          <w:lang w:val="bg-BG"/>
        </w:rPr>
        <w:t xml:space="preserve"> няма изчислителни знаци и</w:t>
      </w:r>
      <w:r>
        <w:rPr>
          <w:sz w:val="24"/>
          <w:lang w:val="bg-BG"/>
        </w:rPr>
        <w:t xml:space="preserve"> въведем примерно 18(2+3), резултата е нула</w:t>
      </w:r>
      <w:r w:rsidR="00DB3018">
        <w:rPr>
          <w:sz w:val="24"/>
          <w:lang w:val="bg-BG"/>
        </w:rPr>
        <w:t>.</w:t>
      </w:r>
    </w:p>
    <w:p w:rsidR="003B6D0C" w:rsidRPr="00CE617A" w:rsidRDefault="003B6D0C" w:rsidP="00CE617A">
      <w:pPr>
        <w:pStyle w:val="ListParagraph"/>
        <w:numPr>
          <w:ilvl w:val="0"/>
          <w:numId w:val="10"/>
        </w:numPr>
        <w:rPr>
          <w:sz w:val="24"/>
          <w:lang w:val="bg-BG"/>
        </w:rPr>
      </w:pPr>
      <w:r>
        <w:rPr>
          <w:sz w:val="24"/>
          <w:lang w:val="bg-BG"/>
        </w:rPr>
        <w:t>когато екрана е малък, бутоните от първата колона се разпъват.</w:t>
      </w:r>
      <w:bookmarkStart w:id="24" w:name="_GoBack"/>
      <w:bookmarkEnd w:id="24"/>
    </w:p>
    <w:p w:rsidR="00840BFD" w:rsidRPr="00AA7705" w:rsidRDefault="00840BFD" w:rsidP="005E48C8">
      <w:pPr>
        <w:pStyle w:val="Heading1"/>
        <w:spacing w:after="240"/>
        <w:rPr>
          <w:b w:val="0"/>
          <w:sz w:val="28"/>
          <w:szCs w:val="24"/>
          <w:lang w:val="bg-BG"/>
        </w:rPr>
      </w:pPr>
      <w:bookmarkStart w:id="25" w:name="_Toc42620094"/>
      <w:r w:rsidRPr="00AA7705">
        <w:rPr>
          <w:sz w:val="28"/>
          <w:szCs w:val="24"/>
          <w:lang w:val="bg-BG"/>
        </w:rPr>
        <w:t>Заключение</w:t>
      </w:r>
      <w:bookmarkEnd w:id="25"/>
    </w:p>
    <w:p w:rsidR="008355FE" w:rsidRDefault="00FB0FD3" w:rsidP="00840BFD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Приложението е семпл</w:t>
      </w:r>
      <w:r w:rsidR="00846003">
        <w:rPr>
          <w:sz w:val="24"/>
          <w:szCs w:val="24"/>
          <w:lang w:val="bg-BG"/>
        </w:rPr>
        <w:t>о и с ограничена функционалност. Използвани са похвати от основи на програмирането, работа с графични елементи, работа с методи, работа с цикли, основни оператори и локална база данни.</w:t>
      </w:r>
    </w:p>
    <w:p w:rsidR="00B45EB3" w:rsidRDefault="00B45EB3" w:rsidP="00840BFD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 тестване на приложението няма написани </w:t>
      </w:r>
      <w:r>
        <w:rPr>
          <w:sz w:val="24"/>
          <w:szCs w:val="24"/>
        </w:rPr>
        <w:t>Unit</w:t>
      </w:r>
      <w:r w:rsidRPr="00B45EB3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тестове. Може да се тества от гледна точка на </w:t>
      </w:r>
      <w:r>
        <w:rPr>
          <w:sz w:val="24"/>
          <w:szCs w:val="24"/>
        </w:rPr>
        <w:t>QA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Developer</w:t>
      </w:r>
      <w:r>
        <w:rPr>
          <w:sz w:val="24"/>
          <w:szCs w:val="24"/>
          <w:lang w:val="bg-BG"/>
        </w:rPr>
        <w:t>, като се въвеждат различни стойности в полетата и се сверява крайния резултат.</w:t>
      </w:r>
    </w:p>
    <w:p w:rsidR="00CE617A" w:rsidRDefault="00B45EB3" w:rsidP="00840BFD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 да стане функционално и да отговаря на стандартите за мобилни приложения от </w:t>
      </w:r>
      <w:r w:rsidR="003D19DF">
        <w:rPr>
          <w:sz w:val="24"/>
          <w:szCs w:val="24"/>
          <w:lang w:val="bg-BG"/>
        </w:rPr>
        <w:t>2020 година, трябва да се добавят още функционалности и да се направи по изчистен и съвременнен дизайн.</w:t>
      </w:r>
      <w:r w:rsidR="005E48C8">
        <w:rPr>
          <w:sz w:val="24"/>
          <w:szCs w:val="24"/>
          <w:lang w:val="bg-BG"/>
        </w:rPr>
        <w:t xml:space="preserve"> </w:t>
      </w:r>
    </w:p>
    <w:p w:rsidR="00CE617A" w:rsidRDefault="00CE617A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:rsidR="00437484" w:rsidRPr="0047259A" w:rsidRDefault="00437484" w:rsidP="00840BFD">
      <w:pPr>
        <w:spacing w:after="120"/>
        <w:rPr>
          <w:lang w:val="bg-BG"/>
        </w:rPr>
      </w:pPr>
    </w:p>
    <w:p w:rsidR="008355FE" w:rsidRPr="00AA7705" w:rsidRDefault="00CB2266" w:rsidP="005E48C8">
      <w:pPr>
        <w:pStyle w:val="Heading1"/>
        <w:spacing w:after="240"/>
        <w:rPr>
          <w:b w:val="0"/>
          <w:sz w:val="28"/>
          <w:szCs w:val="24"/>
          <w:lang w:val="bg-BG"/>
        </w:rPr>
      </w:pPr>
      <w:bookmarkStart w:id="26" w:name="_Toc42620095"/>
      <w:r>
        <w:rPr>
          <w:sz w:val="28"/>
          <w:szCs w:val="24"/>
          <w:lang w:val="bg-BG"/>
        </w:rPr>
        <w:t>Използвана л</w:t>
      </w:r>
      <w:r w:rsidR="00840BFD" w:rsidRPr="00AA7705">
        <w:rPr>
          <w:sz w:val="28"/>
          <w:szCs w:val="24"/>
          <w:lang w:val="bg-BG"/>
        </w:rPr>
        <w:t>итература</w:t>
      </w:r>
      <w:bookmarkEnd w:id="26"/>
    </w:p>
    <w:p w:rsidR="008355FE" w:rsidRPr="00AA7705" w:rsidRDefault="008355FE" w:rsidP="00840BFD">
      <w:pPr>
        <w:spacing w:after="120"/>
        <w:rPr>
          <w:sz w:val="24"/>
          <w:szCs w:val="24"/>
          <w:lang w:val="bg-BG"/>
        </w:rPr>
      </w:pPr>
      <w:r w:rsidRPr="00AA7705">
        <w:rPr>
          <w:sz w:val="24"/>
          <w:szCs w:val="24"/>
          <w:lang w:val="bg-BG"/>
        </w:rPr>
        <w:t>1.</w:t>
      </w:r>
      <w:r w:rsidR="009D3D20">
        <w:rPr>
          <w:sz w:val="24"/>
          <w:szCs w:val="24"/>
          <w:lang w:val="bg-BG"/>
        </w:rPr>
        <w:t xml:space="preserve"> </w:t>
      </w:r>
      <w:r w:rsidR="009D3D20" w:rsidRPr="00437484">
        <w:rPr>
          <w:lang w:val="bg-BG"/>
        </w:rPr>
        <w:t>Формули за квадратно уравнение -</w:t>
      </w:r>
      <w:r w:rsidR="009D3D20" w:rsidRPr="00437484">
        <w:rPr>
          <w:sz w:val="22"/>
          <w:szCs w:val="24"/>
          <w:lang w:val="bg-BG"/>
        </w:rPr>
        <w:t xml:space="preserve"> </w:t>
      </w:r>
      <w:hyperlink r:id="rId10" w:history="1">
        <w:r w:rsidR="009D3D20">
          <w:rPr>
            <w:rStyle w:val="Hyperlink"/>
            <w:rFonts w:eastAsiaTheme="majorEastAsia"/>
          </w:rPr>
          <w:t>https</w:t>
        </w:r>
        <w:r w:rsidR="009D3D20" w:rsidRPr="009D3D20">
          <w:rPr>
            <w:rStyle w:val="Hyperlink"/>
            <w:rFonts w:eastAsiaTheme="majorEastAsia"/>
            <w:lang w:val="bg-BG"/>
          </w:rPr>
          <w:t>://</w:t>
        </w:r>
        <w:r w:rsidR="009D3D20">
          <w:rPr>
            <w:rStyle w:val="Hyperlink"/>
            <w:rFonts w:eastAsiaTheme="majorEastAsia"/>
          </w:rPr>
          <w:t>www</w:t>
        </w:r>
        <w:r w:rsidR="009D3D20" w:rsidRPr="009D3D20">
          <w:rPr>
            <w:rStyle w:val="Hyperlink"/>
            <w:rFonts w:eastAsiaTheme="majorEastAsia"/>
            <w:lang w:val="bg-BG"/>
          </w:rPr>
          <w:t>.</w:t>
        </w:r>
        <w:r w:rsidR="009D3D20">
          <w:rPr>
            <w:rStyle w:val="Hyperlink"/>
            <w:rFonts w:eastAsiaTheme="majorEastAsia"/>
          </w:rPr>
          <w:t>matematika</w:t>
        </w:r>
        <w:r w:rsidR="009D3D20" w:rsidRPr="009D3D20">
          <w:rPr>
            <w:rStyle w:val="Hyperlink"/>
            <w:rFonts w:eastAsiaTheme="majorEastAsia"/>
            <w:lang w:val="bg-BG"/>
          </w:rPr>
          <w:t>.</w:t>
        </w:r>
        <w:r w:rsidR="009D3D20">
          <w:rPr>
            <w:rStyle w:val="Hyperlink"/>
            <w:rFonts w:eastAsiaTheme="majorEastAsia"/>
          </w:rPr>
          <w:t>bg</w:t>
        </w:r>
        <w:r w:rsidR="009D3D20" w:rsidRPr="009D3D20">
          <w:rPr>
            <w:rStyle w:val="Hyperlink"/>
            <w:rFonts w:eastAsiaTheme="majorEastAsia"/>
            <w:lang w:val="bg-BG"/>
          </w:rPr>
          <w:t>/</w:t>
        </w:r>
        <w:r w:rsidR="009D3D20">
          <w:rPr>
            <w:rStyle w:val="Hyperlink"/>
            <w:rFonts w:eastAsiaTheme="majorEastAsia"/>
          </w:rPr>
          <w:t>algebra</w:t>
        </w:r>
        <w:r w:rsidR="009D3D20" w:rsidRPr="009D3D20">
          <w:rPr>
            <w:rStyle w:val="Hyperlink"/>
            <w:rFonts w:eastAsiaTheme="majorEastAsia"/>
            <w:lang w:val="bg-BG"/>
          </w:rPr>
          <w:t>/</w:t>
        </w:r>
        <w:r w:rsidR="009D3D20">
          <w:rPr>
            <w:rStyle w:val="Hyperlink"/>
            <w:rFonts w:eastAsiaTheme="majorEastAsia"/>
          </w:rPr>
          <w:t>quadratic</w:t>
        </w:r>
        <w:r w:rsidR="009D3D20" w:rsidRPr="009D3D20">
          <w:rPr>
            <w:rStyle w:val="Hyperlink"/>
            <w:rFonts w:eastAsiaTheme="majorEastAsia"/>
            <w:lang w:val="bg-BG"/>
          </w:rPr>
          <w:t>-</w:t>
        </w:r>
        <w:r w:rsidR="009D3D20">
          <w:rPr>
            <w:rStyle w:val="Hyperlink"/>
            <w:rFonts w:eastAsiaTheme="majorEastAsia"/>
          </w:rPr>
          <w:t>equation</w:t>
        </w:r>
        <w:r w:rsidR="009D3D20" w:rsidRPr="009D3D20">
          <w:rPr>
            <w:rStyle w:val="Hyperlink"/>
            <w:rFonts w:eastAsiaTheme="majorEastAsia"/>
            <w:lang w:val="bg-BG"/>
          </w:rPr>
          <w:t>.</w:t>
        </w:r>
        <w:r w:rsidR="009D3D20">
          <w:rPr>
            <w:rStyle w:val="Hyperlink"/>
            <w:rFonts w:eastAsiaTheme="majorEastAsia"/>
          </w:rPr>
          <w:t>html</w:t>
        </w:r>
      </w:hyperlink>
    </w:p>
    <w:p w:rsidR="008355FE" w:rsidRPr="009D3D20" w:rsidRDefault="008355FE" w:rsidP="00840BFD">
      <w:pPr>
        <w:spacing w:after="120"/>
        <w:rPr>
          <w:sz w:val="24"/>
          <w:szCs w:val="24"/>
        </w:rPr>
      </w:pPr>
      <w:r w:rsidRPr="00AA7705">
        <w:rPr>
          <w:sz w:val="24"/>
          <w:szCs w:val="24"/>
          <w:lang w:val="bg-BG"/>
        </w:rPr>
        <w:t>2.</w:t>
      </w:r>
      <w:r w:rsidR="009D3D20">
        <w:rPr>
          <w:sz w:val="24"/>
          <w:szCs w:val="24"/>
          <w:lang w:val="bg-BG"/>
        </w:rPr>
        <w:t xml:space="preserve"> </w:t>
      </w:r>
      <w:r w:rsidR="009D3D20" w:rsidRPr="00437484">
        <w:rPr>
          <w:lang w:val="bg-BG"/>
        </w:rPr>
        <w:t>Tihomir Radeff, „Develop Quadratic Equation solver in Android Studio“ (</w:t>
      </w:r>
      <w:r w:rsidR="00437484">
        <w:rPr>
          <w:lang w:val="bg-BG"/>
        </w:rPr>
        <w:t>20.04.</w:t>
      </w:r>
      <w:r w:rsidR="009D3D20" w:rsidRPr="00437484">
        <w:rPr>
          <w:lang w:val="bg-BG"/>
        </w:rPr>
        <w:t>2016) -</w:t>
      </w:r>
      <w:r w:rsidR="009D3D20">
        <w:rPr>
          <w:sz w:val="24"/>
          <w:szCs w:val="24"/>
          <w:lang w:val="bg-BG"/>
        </w:rPr>
        <w:t xml:space="preserve"> </w:t>
      </w:r>
      <w:hyperlink r:id="rId11" w:history="1">
        <w:r w:rsidR="009D3D20">
          <w:rPr>
            <w:rStyle w:val="Hyperlink"/>
            <w:rFonts w:eastAsiaTheme="majorEastAsia"/>
          </w:rPr>
          <w:t>https://www.youtube.com/watch?v=XfJuce2BDbI</w:t>
        </w:r>
      </w:hyperlink>
    </w:p>
    <w:p w:rsidR="0086004B" w:rsidRPr="0086004B" w:rsidRDefault="008355FE" w:rsidP="00840BFD">
      <w:pPr>
        <w:spacing w:after="120"/>
        <w:rPr>
          <w:sz w:val="24"/>
          <w:szCs w:val="24"/>
          <w:lang w:val="bg-BG"/>
        </w:rPr>
      </w:pPr>
      <w:r w:rsidRPr="00AA7705">
        <w:rPr>
          <w:sz w:val="24"/>
          <w:szCs w:val="24"/>
          <w:lang w:val="bg-BG"/>
        </w:rPr>
        <w:t>3.</w:t>
      </w:r>
      <w:r w:rsidR="00437484" w:rsidRPr="0086004B">
        <w:rPr>
          <w:lang w:val="bg-BG"/>
        </w:rPr>
        <w:t xml:space="preserve"> </w:t>
      </w:r>
      <w:r w:rsidR="001D5A41">
        <w:rPr>
          <w:lang w:val="bg-BG"/>
        </w:rPr>
        <w:t xml:space="preserve">гл. ас. д-р </w:t>
      </w:r>
      <w:r w:rsidR="00437484">
        <w:rPr>
          <w:lang w:val="bg-BG"/>
        </w:rPr>
        <w:t>Г. Пашев, „</w:t>
      </w:r>
      <w:r w:rsidR="00437484" w:rsidRPr="0086004B">
        <w:rPr>
          <w:lang w:val="bg-BG"/>
        </w:rPr>
        <w:t xml:space="preserve">Задание № 2 - </w:t>
      </w:r>
      <w:r w:rsidR="00437484" w:rsidRPr="00437484">
        <w:t>Sqlite</w:t>
      </w:r>
      <w:r w:rsidR="00437484" w:rsidRPr="0086004B">
        <w:rPr>
          <w:lang w:val="bg-BG"/>
        </w:rPr>
        <w:t xml:space="preserve">3 </w:t>
      </w:r>
      <w:r w:rsidR="00437484" w:rsidRPr="00437484">
        <w:t>Basics</w:t>
      </w:r>
      <w:r w:rsidR="00437484">
        <w:rPr>
          <w:lang w:val="bg-BG"/>
        </w:rPr>
        <w:t xml:space="preserve">“ (13.04.2020) -  </w:t>
      </w:r>
      <w:hyperlink r:id="rId12" w:history="1">
        <w:r w:rsidR="00437484">
          <w:rPr>
            <w:rStyle w:val="Hyperlink"/>
            <w:rFonts w:eastAsiaTheme="majorEastAsia"/>
          </w:rPr>
          <w:t>https</w:t>
        </w:r>
        <w:r w:rsidR="00437484" w:rsidRPr="0086004B">
          <w:rPr>
            <w:rStyle w:val="Hyperlink"/>
            <w:rFonts w:eastAsiaTheme="majorEastAsia"/>
            <w:lang w:val="bg-BG"/>
          </w:rPr>
          <w:t>://</w:t>
        </w:r>
        <w:r w:rsidR="00437484">
          <w:rPr>
            <w:rStyle w:val="Hyperlink"/>
            <w:rFonts w:eastAsiaTheme="majorEastAsia"/>
          </w:rPr>
          <w:t>drive</w:t>
        </w:r>
        <w:r w:rsidR="00437484" w:rsidRPr="0086004B">
          <w:rPr>
            <w:rStyle w:val="Hyperlink"/>
            <w:rFonts w:eastAsiaTheme="majorEastAsia"/>
            <w:lang w:val="bg-BG"/>
          </w:rPr>
          <w:t>.</w:t>
        </w:r>
        <w:r w:rsidR="00437484">
          <w:rPr>
            <w:rStyle w:val="Hyperlink"/>
            <w:rFonts w:eastAsiaTheme="majorEastAsia"/>
          </w:rPr>
          <w:t>google</w:t>
        </w:r>
        <w:r w:rsidR="00437484" w:rsidRPr="0086004B">
          <w:rPr>
            <w:rStyle w:val="Hyperlink"/>
            <w:rFonts w:eastAsiaTheme="majorEastAsia"/>
            <w:lang w:val="bg-BG"/>
          </w:rPr>
          <w:t>.</w:t>
        </w:r>
        <w:r w:rsidR="00437484">
          <w:rPr>
            <w:rStyle w:val="Hyperlink"/>
            <w:rFonts w:eastAsiaTheme="majorEastAsia"/>
          </w:rPr>
          <w:t>com</w:t>
        </w:r>
        <w:r w:rsidR="00437484" w:rsidRPr="0086004B">
          <w:rPr>
            <w:rStyle w:val="Hyperlink"/>
            <w:rFonts w:eastAsiaTheme="majorEastAsia"/>
            <w:lang w:val="bg-BG"/>
          </w:rPr>
          <w:t>/</w:t>
        </w:r>
        <w:r w:rsidR="00437484">
          <w:rPr>
            <w:rStyle w:val="Hyperlink"/>
            <w:rFonts w:eastAsiaTheme="majorEastAsia"/>
          </w:rPr>
          <w:t>file</w:t>
        </w:r>
        <w:r w:rsidR="00437484" w:rsidRPr="0086004B">
          <w:rPr>
            <w:rStyle w:val="Hyperlink"/>
            <w:rFonts w:eastAsiaTheme="majorEastAsia"/>
            <w:lang w:val="bg-BG"/>
          </w:rPr>
          <w:t>/</w:t>
        </w:r>
        <w:r w:rsidR="00437484">
          <w:rPr>
            <w:rStyle w:val="Hyperlink"/>
            <w:rFonts w:eastAsiaTheme="majorEastAsia"/>
          </w:rPr>
          <w:t>d</w:t>
        </w:r>
        <w:r w:rsidR="00437484" w:rsidRPr="0086004B">
          <w:rPr>
            <w:rStyle w:val="Hyperlink"/>
            <w:rFonts w:eastAsiaTheme="majorEastAsia"/>
            <w:lang w:val="bg-BG"/>
          </w:rPr>
          <w:t>/1</w:t>
        </w:r>
        <w:r w:rsidR="00437484">
          <w:rPr>
            <w:rStyle w:val="Hyperlink"/>
            <w:rFonts w:eastAsiaTheme="majorEastAsia"/>
          </w:rPr>
          <w:t>t</w:t>
        </w:r>
        <w:r w:rsidR="00437484" w:rsidRPr="0086004B">
          <w:rPr>
            <w:rStyle w:val="Hyperlink"/>
            <w:rFonts w:eastAsiaTheme="majorEastAsia"/>
            <w:lang w:val="bg-BG"/>
          </w:rPr>
          <w:t>82</w:t>
        </w:r>
        <w:r w:rsidR="00437484">
          <w:rPr>
            <w:rStyle w:val="Hyperlink"/>
            <w:rFonts w:eastAsiaTheme="majorEastAsia"/>
          </w:rPr>
          <w:t>jPYwWFnYUtHxgmE</w:t>
        </w:r>
        <w:r w:rsidR="00437484" w:rsidRPr="0086004B">
          <w:rPr>
            <w:rStyle w:val="Hyperlink"/>
            <w:rFonts w:eastAsiaTheme="majorEastAsia"/>
            <w:lang w:val="bg-BG"/>
          </w:rPr>
          <w:t>9</w:t>
        </w:r>
        <w:r w:rsidR="00437484">
          <w:rPr>
            <w:rStyle w:val="Hyperlink"/>
            <w:rFonts w:eastAsiaTheme="majorEastAsia"/>
          </w:rPr>
          <w:t>qRXWlXiAC</w:t>
        </w:r>
        <w:r w:rsidR="00437484" w:rsidRPr="0086004B">
          <w:rPr>
            <w:rStyle w:val="Hyperlink"/>
            <w:rFonts w:eastAsiaTheme="majorEastAsia"/>
            <w:lang w:val="bg-BG"/>
          </w:rPr>
          <w:t>_42</w:t>
        </w:r>
        <w:r w:rsidR="00437484">
          <w:rPr>
            <w:rStyle w:val="Hyperlink"/>
            <w:rFonts w:eastAsiaTheme="majorEastAsia"/>
          </w:rPr>
          <w:t>C</w:t>
        </w:r>
        <w:r w:rsidR="00437484" w:rsidRPr="0086004B">
          <w:rPr>
            <w:rStyle w:val="Hyperlink"/>
            <w:rFonts w:eastAsiaTheme="majorEastAsia"/>
            <w:lang w:val="bg-BG"/>
          </w:rPr>
          <w:t>/</w:t>
        </w:r>
        <w:r w:rsidR="00437484">
          <w:rPr>
            <w:rStyle w:val="Hyperlink"/>
            <w:rFonts w:eastAsiaTheme="majorEastAsia"/>
          </w:rPr>
          <w:t>view</w:t>
        </w:r>
      </w:hyperlink>
    </w:p>
    <w:p w:rsidR="004C766B" w:rsidRPr="004C766B" w:rsidRDefault="0086004B" w:rsidP="0086004B">
      <w:pPr>
        <w:spacing w:after="120"/>
      </w:pPr>
      <w:r w:rsidRPr="0086004B">
        <w:rPr>
          <w:sz w:val="24"/>
          <w:szCs w:val="24"/>
          <w:lang w:val="bg-BG"/>
        </w:rPr>
        <w:t xml:space="preserve">4. </w:t>
      </w:r>
      <w:r w:rsidRPr="0086004B">
        <w:rPr>
          <w:lang w:val="bg-BG"/>
        </w:rPr>
        <w:t>Coding in Flow</w:t>
      </w:r>
      <w:r w:rsidRPr="0086004B">
        <w:t xml:space="preserve">, </w:t>
      </w:r>
      <w:r w:rsidRPr="0086004B">
        <w:rPr>
          <w:lang w:val="bg-BG"/>
        </w:rPr>
        <w:t>“</w:t>
      </w:r>
      <w:r w:rsidRPr="0086004B">
        <w:t xml:space="preserve"> </w:t>
      </w:r>
      <w:r w:rsidRPr="0086004B">
        <w:rPr>
          <w:lang w:val="bg-BG"/>
        </w:rPr>
        <w:t>How to Open a New Activity and Pass Variables to It”</w:t>
      </w:r>
      <w:r w:rsidRPr="0086004B">
        <w:t xml:space="preserve"> (21.10.2017)</w:t>
      </w:r>
      <w:r w:rsidRPr="0086004B">
        <w:rPr>
          <w:lang w:val="bg-BG"/>
        </w:rPr>
        <w:t xml:space="preserve"> - </w:t>
      </w:r>
      <w:hyperlink r:id="rId13" w:history="1">
        <w:r w:rsidRPr="0086004B">
          <w:rPr>
            <w:rStyle w:val="Hyperlink"/>
            <w:rFonts w:eastAsiaTheme="majorEastAsia"/>
          </w:rPr>
          <w:t>https</w:t>
        </w:r>
        <w:r w:rsidRPr="0086004B">
          <w:rPr>
            <w:rStyle w:val="Hyperlink"/>
            <w:rFonts w:eastAsiaTheme="majorEastAsia"/>
            <w:lang w:val="bg-BG"/>
          </w:rPr>
          <w:t>://</w:t>
        </w:r>
        <w:r w:rsidRPr="0086004B">
          <w:rPr>
            <w:rStyle w:val="Hyperlink"/>
            <w:rFonts w:eastAsiaTheme="majorEastAsia"/>
          </w:rPr>
          <w:t>www</w:t>
        </w:r>
        <w:r w:rsidRPr="0086004B">
          <w:rPr>
            <w:rStyle w:val="Hyperlink"/>
            <w:rFonts w:eastAsiaTheme="majorEastAsia"/>
            <w:lang w:val="bg-BG"/>
          </w:rPr>
          <w:t>.</w:t>
        </w:r>
        <w:r w:rsidRPr="0086004B">
          <w:rPr>
            <w:rStyle w:val="Hyperlink"/>
            <w:rFonts w:eastAsiaTheme="majorEastAsia"/>
          </w:rPr>
          <w:t>youtube</w:t>
        </w:r>
        <w:r w:rsidRPr="0086004B">
          <w:rPr>
            <w:rStyle w:val="Hyperlink"/>
            <w:rFonts w:eastAsiaTheme="majorEastAsia"/>
            <w:lang w:val="bg-BG"/>
          </w:rPr>
          <w:t>.</w:t>
        </w:r>
        <w:r w:rsidRPr="0086004B">
          <w:rPr>
            <w:rStyle w:val="Hyperlink"/>
            <w:rFonts w:eastAsiaTheme="majorEastAsia"/>
          </w:rPr>
          <w:t>com</w:t>
        </w:r>
        <w:r w:rsidRPr="0086004B">
          <w:rPr>
            <w:rStyle w:val="Hyperlink"/>
            <w:rFonts w:eastAsiaTheme="majorEastAsia"/>
            <w:lang w:val="bg-BG"/>
          </w:rPr>
          <w:t>/</w:t>
        </w:r>
        <w:r w:rsidRPr="0086004B">
          <w:rPr>
            <w:rStyle w:val="Hyperlink"/>
            <w:rFonts w:eastAsiaTheme="majorEastAsia"/>
          </w:rPr>
          <w:t>watch</w:t>
        </w:r>
        <w:r w:rsidRPr="0086004B">
          <w:rPr>
            <w:rStyle w:val="Hyperlink"/>
            <w:rFonts w:eastAsiaTheme="majorEastAsia"/>
            <w:lang w:val="bg-BG"/>
          </w:rPr>
          <w:t>?</w:t>
        </w:r>
        <w:r w:rsidRPr="0086004B">
          <w:rPr>
            <w:rStyle w:val="Hyperlink"/>
            <w:rFonts w:eastAsiaTheme="majorEastAsia"/>
          </w:rPr>
          <w:t>v</w:t>
        </w:r>
        <w:r w:rsidRPr="0086004B">
          <w:rPr>
            <w:rStyle w:val="Hyperlink"/>
            <w:rFonts w:eastAsiaTheme="majorEastAsia"/>
            <w:lang w:val="bg-BG"/>
          </w:rPr>
          <w:t>=</w:t>
        </w:r>
        <w:r w:rsidRPr="0086004B">
          <w:rPr>
            <w:rStyle w:val="Hyperlink"/>
            <w:rFonts w:eastAsiaTheme="majorEastAsia"/>
          </w:rPr>
          <w:t>eL</w:t>
        </w:r>
        <w:r w:rsidRPr="0086004B">
          <w:rPr>
            <w:rStyle w:val="Hyperlink"/>
            <w:rFonts w:eastAsiaTheme="majorEastAsia"/>
            <w:lang w:val="bg-BG"/>
          </w:rPr>
          <w:t>69</w:t>
        </w:r>
        <w:r w:rsidRPr="0086004B">
          <w:rPr>
            <w:rStyle w:val="Hyperlink"/>
            <w:rFonts w:eastAsiaTheme="majorEastAsia"/>
          </w:rPr>
          <w:t>kj</w:t>
        </w:r>
        <w:r w:rsidRPr="0086004B">
          <w:rPr>
            <w:rStyle w:val="Hyperlink"/>
            <w:rFonts w:eastAsiaTheme="majorEastAsia"/>
            <w:lang w:val="bg-BG"/>
          </w:rPr>
          <w:t>-_</w:t>
        </w:r>
        <w:r w:rsidRPr="0086004B">
          <w:rPr>
            <w:rStyle w:val="Hyperlink"/>
            <w:rFonts w:eastAsiaTheme="majorEastAsia"/>
          </w:rPr>
          <w:t>Wvs</w:t>
        </w:r>
      </w:hyperlink>
    </w:p>
    <w:p w:rsidR="0047259A" w:rsidRDefault="004C766B" w:rsidP="0047259A">
      <w:pPr>
        <w:spacing w:after="120"/>
      </w:pPr>
      <w:r>
        <w:rPr>
          <w:sz w:val="24"/>
          <w:lang w:val="bg-BG"/>
        </w:rPr>
        <w:t>5.</w:t>
      </w:r>
      <w:r w:rsidRPr="004C766B">
        <w:t xml:space="preserve"> </w:t>
      </w:r>
      <w:r w:rsidRPr="004C766B">
        <w:rPr>
          <w:lang w:val="bg-BG"/>
        </w:rPr>
        <w:t>CodingWithMe , „How to create SIMPLE CALCULATOR in Android Studio || create a calculator in android“ (15.10.2019)</w:t>
      </w:r>
      <w:r>
        <w:rPr>
          <w:lang w:val="bg-BG"/>
        </w:rPr>
        <w:t xml:space="preserve"> </w:t>
      </w:r>
      <w:r w:rsidRPr="004C766B">
        <w:rPr>
          <w:lang w:val="bg-BG"/>
        </w:rPr>
        <w:t>-</w:t>
      </w:r>
      <w:r>
        <w:rPr>
          <w:sz w:val="24"/>
          <w:lang w:val="bg-BG"/>
        </w:rPr>
        <w:t xml:space="preserve"> </w:t>
      </w:r>
      <w:hyperlink r:id="rId14" w:history="1">
        <w:r>
          <w:rPr>
            <w:rStyle w:val="Hyperlink"/>
            <w:rFonts w:eastAsiaTheme="majorEastAsia"/>
          </w:rPr>
          <w:t>https</w:t>
        </w:r>
        <w:r w:rsidRPr="004C766B">
          <w:rPr>
            <w:rStyle w:val="Hyperlink"/>
            <w:rFonts w:eastAsiaTheme="majorEastAsia"/>
            <w:lang w:val="bg-BG"/>
          </w:rPr>
          <w:t>://</w:t>
        </w:r>
        <w:r>
          <w:rPr>
            <w:rStyle w:val="Hyperlink"/>
            <w:rFonts w:eastAsiaTheme="majorEastAsia"/>
          </w:rPr>
          <w:t>www</w:t>
        </w:r>
        <w:r w:rsidRPr="004C766B">
          <w:rPr>
            <w:rStyle w:val="Hyperlink"/>
            <w:rFonts w:eastAsiaTheme="majorEastAsia"/>
            <w:lang w:val="bg-BG"/>
          </w:rPr>
          <w:t>.</w:t>
        </w:r>
        <w:r>
          <w:rPr>
            <w:rStyle w:val="Hyperlink"/>
            <w:rFonts w:eastAsiaTheme="majorEastAsia"/>
          </w:rPr>
          <w:t>youtube</w:t>
        </w:r>
        <w:r w:rsidRPr="004C766B">
          <w:rPr>
            <w:rStyle w:val="Hyperlink"/>
            <w:rFonts w:eastAsiaTheme="majorEastAsia"/>
            <w:lang w:val="bg-BG"/>
          </w:rPr>
          <w:t>.</w:t>
        </w:r>
        <w:r>
          <w:rPr>
            <w:rStyle w:val="Hyperlink"/>
            <w:rFonts w:eastAsiaTheme="majorEastAsia"/>
          </w:rPr>
          <w:t>com</w:t>
        </w:r>
        <w:r w:rsidRPr="004C766B">
          <w:rPr>
            <w:rStyle w:val="Hyperlink"/>
            <w:rFonts w:eastAsiaTheme="majorEastAsia"/>
            <w:lang w:val="bg-BG"/>
          </w:rPr>
          <w:t>/</w:t>
        </w:r>
        <w:r>
          <w:rPr>
            <w:rStyle w:val="Hyperlink"/>
            <w:rFonts w:eastAsiaTheme="majorEastAsia"/>
          </w:rPr>
          <w:t>watch</w:t>
        </w:r>
        <w:r w:rsidRPr="004C766B">
          <w:rPr>
            <w:rStyle w:val="Hyperlink"/>
            <w:rFonts w:eastAsiaTheme="majorEastAsia"/>
            <w:lang w:val="bg-BG"/>
          </w:rPr>
          <w:t>?</w:t>
        </w:r>
        <w:r>
          <w:rPr>
            <w:rStyle w:val="Hyperlink"/>
            <w:rFonts w:eastAsiaTheme="majorEastAsia"/>
          </w:rPr>
          <w:t>v</w:t>
        </w:r>
        <w:r w:rsidRPr="004C766B">
          <w:rPr>
            <w:rStyle w:val="Hyperlink"/>
            <w:rFonts w:eastAsiaTheme="majorEastAsia"/>
            <w:lang w:val="bg-BG"/>
          </w:rPr>
          <w:t>=</w:t>
        </w:r>
        <w:r>
          <w:rPr>
            <w:rStyle w:val="Hyperlink"/>
            <w:rFonts w:eastAsiaTheme="majorEastAsia"/>
          </w:rPr>
          <w:t>H</w:t>
        </w:r>
        <w:r w:rsidRPr="004C766B">
          <w:rPr>
            <w:rStyle w:val="Hyperlink"/>
            <w:rFonts w:eastAsiaTheme="majorEastAsia"/>
            <w:lang w:val="bg-BG"/>
          </w:rPr>
          <w:t>_</w:t>
        </w:r>
        <w:r>
          <w:rPr>
            <w:rStyle w:val="Hyperlink"/>
            <w:rFonts w:eastAsiaTheme="majorEastAsia"/>
          </w:rPr>
          <w:t>NdNqdZa</w:t>
        </w:r>
        <w:r w:rsidRPr="004C766B">
          <w:rPr>
            <w:rStyle w:val="Hyperlink"/>
            <w:rFonts w:eastAsiaTheme="majorEastAsia"/>
            <w:lang w:val="bg-BG"/>
          </w:rPr>
          <w:t>04&amp;</w:t>
        </w:r>
        <w:r>
          <w:rPr>
            <w:rStyle w:val="Hyperlink"/>
            <w:rFonts w:eastAsiaTheme="majorEastAsia"/>
          </w:rPr>
          <w:t>t</w:t>
        </w:r>
        <w:r w:rsidRPr="004C766B">
          <w:rPr>
            <w:rStyle w:val="Hyperlink"/>
            <w:rFonts w:eastAsiaTheme="majorEastAsia"/>
            <w:lang w:val="bg-BG"/>
          </w:rPr>
          <w:t>=194</w:t>
        </w:r>
        <w:r>
          <w:rPr>
            <w:rStyle w:val="Hyperlink"/>
            <w:rFonts w:eastAsiaTheme="majorEastAsia"/>
          </w:rPr>
          <w:t>s</w:t>
        </w:r>
      </w:hyperlink>
    </w:p>
    <w:p w:rsidR="0047259A" w:rsidRPr="0047259A" w:rsidRDefault="0047259A" w:rsidP="0047259A">
      <w:pPr>
        <w:spacing w:after="120"/>
        <w:rPr>
          <w:lang w:val="bg-BG"/>
        </w:rPr>
      </w:pPr>
      <w:r>
        <w:rPr>
          <w:sz w:val="24"/>
          <w:lang w:val="bg-BG"/>
        </w:rPr>
        <w:t xml:space="preserve">6. </w:t>
      </w:r>
    </w:p>
    <w:p w:rsidR="005E48C8" w:rsidRDefault="005E48C8" w:rsidP="005E48C8">
      <w:pPr>
        <w:pStyle w:val="Heading1"/>
        <w:spacing w:after="240"/>
        <w:rPr>
          <w:lang w:val="bg-BG"/>
        </w:rPr>
      </w:pPr>
      <w:bookmarkStart w:id="27" w:name="_Toc42620096"/>
      <w:r w:rsidRPr="005E48C8">
        <w:rPr>
          <w:sz w:val="28"/>
          <w:lang w:val="bg-BG"/>
        </w:rPr>
        <w:t>Списък</w:t>
      </w:r>
      <w:r>
        <w:rPr>
          <w:lang w:val="bg-BG"/>
        </w:rPr>
        <w:t xml:space="preserve"> </w:t>
      </w:r>
      <w:r w:rsidRPr="005E48C8">
        <w:rPr>
          <w:sz w:val="28"/>
          <w:lang w:val="bg-BG"/>
        </w:rPr>
        <w:t>на</w:t>
      </w:r>
      <w:r>
        <w:rPr>
          <w:lang w:val="bg-BG"/>
        </w:rPr>
        <w:t xml:space="preserve"> </w:t>
      </w:r>
      <w:r w:rsidRPr="005E48C8">
        <w:rPr>
          <w:sz w:val="28"/>
          <w:lang w:val="bg-BG"/>
        </w:rPr>
        <w:t>фигурите</w:t>
      </w:r>
      <w:bookmarkEnd w:id="27"/>
    </w:p>
    <w:p w:rsidR="00F8634E" w:rsidRDefault="005E48C8">
      <w:pPr>
        <w:pStyle w:val="TableofFigure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sz w:val="24"/>
          <w:szCs w:val="24"/>
          <w:lang w:val="bg-BG"/>
        </w:rPr>
        <w:fldChar w:fldCharType="begin"/>
      </w:r>
      <w:r>
        <w:rPr>
          <w:sz w:val="24"/>
          <w:szCs w:val="24"/>
          <w:lang w:val="bg-BG"/>
        </w:rPr>
        <w:instrText xml:space="preserve"> TOC \h \z \c "Фигура" </w:instrText>
      </w:r>
      <w:r>
        <w:rPr>
          <w:sz w:val="24"/>
          <w:szCs w:val="24"/>
          <w:lang w:val="bg-BG"/>
        </w:rPr>
        <w:fldChar w:fldCharType="separate"/>
      </w:r>
      <w:hyperlink w:anchor="_Toc42615374" w:history="1">
        <w:r w:rsidR="00F8634E" w:rsidRPr="009255F8">
          <w:rPr>
            <w:rStyle w:val="Hyperlink"/>
            <w:rFonts w:eastAsiaTheme="majorEastAsia"/>
            <w:noProof/>
          </w:rPr>
          <w:t xml:space="preserve">Фигура 1 - </w:t>
        </w:r>
        <w:r w:rsidR="00F8634E" w:rsidRPr="009255F8">
          <w:rPr>
            <w:rStyle w:val="Hyperlink"/>
            <w:rFonts w:eastAsiaTheme="majorEastAsia"/>
            <w:noProof/>
            <w:lang w:val="bg-BG"/>
          </w:rPr>
          <w:t>Графичен потребителски интерфейс на приложението</w:t>
        </w:r>
        <w:r w:rsidR="00F8634E">
          <w:rPr>
            <w:noProof/>
            <w:webHidden/>
          </w:rPr>
          <w:tab/>
        </w:r>
        <w:r w:rsidR="00F8634E">
          <w:rPr>
            <w:noProof/>
            <w:webHidden/>
          </w:rPr>
          <w:fldChar w:fldCharType="begin"/>
        </w:r>
        <w:r w:rsidR="00F8634E">
          <w:rPr>
            <w:noProof/>
            <w:webHidden/>
          </w:rPr>
          <w:instrText xml:space="preserve"> PAGEREF _Toc42615374 \h </w:instrText>
        </w:r>
        <w:r w:rsidR="00F8634E">
          <w:rPr>
            <w:noProof/>
            <w:webHidden/>
          </w:rPr>
        </w:r>
        <w:r w:rsidR="00F8634E">
          <w:rPr>
            <w:noProof/>
            <w:webHidden/>
          </w:rPr>
          <w:fldChar w:fldCharType="separate"/>
        </w:r>
        <w:r w:rsidR="00F8634E">
          <w:rPr>
            <w:noProof/>
            <w:webHidden/>
          </w:rPr>
          <w:t>3</w:t>
        </w:r>
        <w:r w:rsidR="00F8634E">
          <w:rPr>
            <w:noProof/>
            <w:webHidden/>
          </w:rPr>
          <w:fldChar w:fldCharType="end"/>
        </w:r>
      </w:hyperlink>
    </w:p>
    <w:p w:rsidR="00F8634E" w:rsidRDefault="00D10C92">
      <w:pPr>
        <w:pStyle w:val="TableofFigure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42615375" w:history="1">
        <w:r w:rsidR="00F8634E" w:rsidRPr="009255F8">
          <w:rPr>
            <w:rStyle w:val="Hyperlink"/>
            <w:rFonts w:eastAsiaTheme="majorEastAsia"/>
            <w:noProof/>
            <w:lang w:val="bg-BG"/>
          </w:rPr>
          <w:t>Фигура 2 – Дизайн на поле за въвеждане &lt;</w:t>
        </w:r>
        <w:r w:rsidR="00F8634E" w:rsidRPr="009255F8">
          <w:rPr>
            <w:rStyle w:val="Hyperlink"/>
            <w:rFonts w:eastAsiaTheme="majorEastAsia"/>
            <w:noProof/>
          </w:rPr>
          <w:t>TextView</w:t>
        </w:r>
        <w:r w:rsidR="00F8634E" w:rsidRPr="009255F8">
          <w:rPr>
            <w:rStyle w:val="Hyperlink"/>
            <w:rFonts w:eastAsiaTheme="majorEastAsia"/>
            <w:noProof/>
            <w:lang w:val="bg-BG"/>
          </w:rPr>
          <w:t>&gt;</w:t>
        </w:r>
        <w:r w:rsidR="00F8634E">
          <w:rPr>
            <w:noProof/>
            <w:webHidden/>
          </w:rPr>
          <w:tab/>
        </w:r>
        <w:r w:rsidR="00F8634E">
          <w:rPr>
            <w:noProof/>
            <w:webHidden/>
          </w:rPr>
          <w:fldChar w:fldCharType="begin"/>
        </w:r>
        <w:r w:rsidR="00F8634E">
          <w:rPr>
            <w:noProof/>
            <w:webHidden/>
          </w:rPr>
          <w:instrText xml:space="preserve"> PAGEREF _Toc42615375 \h </w:instrText>
        </w:r>
        <w:r w:rsidR="00F8634E">
          <w:rPr>
            <w:noProof/>
            <w:webHidden/>
          </w:rPr>
        </w:r>
        <w:r w:rsidR="00F8634E">
          <w:rPr>
            <w:noProof/>
            <w:webHidden/>
          </w:rPr>
          <w:fldChar w:fldCharType="separate"/>
        </w:r>
        <w:r w:rsidR="00F8634E">
          <w:rPr>
            <w:noProof/>
            <w:webHidden/>
          </w:rPr>
          <w:t>4</w:t>
        </w:r>
        <w:r w:rsidR="00F8634E">
          <w:rPr>
            <w:noProof/>
            <w:webHidden/>
          </w:rPr>
          <w:fldChar w:fldCharType="end"/>
        </w:r>
      </w:hyperlink>
    </w:p>
    <w:p w:rsidR="00F8634E" w:rsidRDefault="00D10C92">
      <w:pPr>
        <w:pStyle w:val="TableofFigure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42615376" w:history="1">
        <w:r w:rsidR="00F8634E" w:rsidRPr="009255F8">
          <w:rPr>
            <w:rStyle w:val="Hyperlink"/>
            <w:rFonts w:eastAsiaTheme="majorEastAsia"/>
            <w:noProof/>
            <w:lang w:val="bg-BG"/>
          </w:rPr>
          <w:t>Фигура 3 – Пресмятане на корени от кв. у-е</w:t>
        </w:r>
        <w:r w:rsidR="00F8634E">
          <w:rPr>
            <w:noProof/>
            <w:webHidden/>
          </w:rPr>
          <w:tab/>
        </w:r>
        <w:r w:rsidR="00F8634E">
          <w:rPr>
            <w:noProof/>
            <w:webHidden/>
          </w:rPr>
          <w:fldChar w:fldCharType="begin"/>
        </w:r>
        <w:r w:rsidR="00F8634E">
          <w:rPr>
            <w:noProof/>
            <w:webHidden/>
          </w:rPr>
          <w:instrText xml:space="preserve"> PAGEREF _Toc42615376 \h </w:instrText>
        </w:r>
        <w:r w:rsidR="00F8634E">
          <w:rPr>
            <w:noProof/>
            <w:webHidden/>
          </w:rPr>
        </w:r>
        <w:r w:rsidR="00F8634E">
          <w:rPr>
            <w:noProof/>
            <w:webHidden/>
          </w:rPr>
          <w:fldChar w:fldCharType="separate"/>
        </w:r>
        <w:r w:rsidR="00F8634E">
          <w:rPr>
            <w:noProof/>
            <w:webHidden/>
          </w:rPr>
          <w:t>5</w:t>
        </w:r>
        <w:r w:rsidR="00F8634E">
          <w:rPr>
            <w:noProof/>
            <w:webHidden/>
          </w:rPr>
          <w:fldChar w:fldCharType="end"/>
        </w:r>
      </w:hyperlink>
    </w:p>
    <w:p w:rsidR="00F8634E" w:rsidRDefault="00D10C92">
      <w:pPr>
        <w:pStyle w:val="TableofFigure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42615377" w:history="1">
        <w:r w:rsidR="00F8634E" w:rsidRPr="009255F8">
          <w:rPr>
            <w:rStyle w:val="Hyperlink"/>
            <w:rFonts w:eastAsiaTheme="majorEastAsia"/>
            <w:noProof/>
            <w:lang w:val="bg-BG"/>
          </w:rPr>
          <w:t>Фигура 4 – Бутон за изчисляване на обикновен калкулатор</w:t>
        </w:r>
        <w:r w:rsidR="00F8634E">
          <w:rPr>
            <w:noProof/>
            <w:webHidden/>
          </w:rPr>
          <w:tab/>
        </w:r>
        <w:r w:rsidR="00F8634E">
          <w:rPr>
            <w:noProof/>
            <w:webHidden/>
          </w:rPr>
          <w:fldChar w:fldCharType="begin"/>
        </w:r>
        <w:r w:rsidR="00F8634E">
          <w:rPr>
            <w:noProof/>
            <w:webHidden/>
          </w:rPr>
          <w:instrText xml:space="preserve"> PAGEREF _Toc42615377 \h </w:instrText>
        </w:r>
        <w:r w:rsidR="00F8634E">
          <w:rPr>
            <w:noProof/>
            <w:webHidden/>
          </w:rPr>
        </w:r>
        <w:r w:rsidR="00F8634E">
          <w:rPr>
            <w:noProof/>
            <w:webHidden/>
          </w:rPr>
          <w:fldChar w:fldCharType="separate"/>
        </w:r>
        <w:r w:rsidR="00F8634E">
          <w:rPr>
            <w:noProof/>
            <w:webHidden/>
          </w:rPr>
          <w:t>6</w:t>
        </w:r>
        <w:r w:rsidR="00F8634E">
          <w:rPr>
            <w:noProof/>
            <w:webHidden/>
          </w:rPr>
          <w:fldChar w:fldCharType="end"/>
        </w:r>
      </w:hyperlink>
    </w:p>
    <w:p w:rsidR="00F8634E" w:rsidRDefault="00D10C92">
      <w:pPr>
        <w:pStyle w:val="TableofFigure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42615378" w:history="1">
        <w:r w:rsidR="00F8634E" w:rsidRPr="009255F8">
          <w:rPr>
            <w:rStyle w:val="Hyperlink"/>
            <w:rFonts w:eastAsiaTheme="majorEastAsia"/>
            <w:noProof/>
            <w:lang w:val="bg-BG"/>
          </w:rPr>
          <w:t>Фигура 5 – Създаване на локална БД на обикновен калкулатор</w:t>
        </w:r>
        <w:r w:rsidR="00F8634E">
          <w:rPr>
            <w:noProof/>
            <w:webHidden/>
          </w:rPr>
          <w:tab/>
        </w:r>
        <w:r w:rsidR="00F8634E">
          <w:rPr>
            <w:noProof/>
            <w:webHidden/>
          </w:rPr>
          <w:fldChar w:fldCharType="begin"/>
        </w:r>
        <w:r w:rsidR="00F8634E">
          <w:rPr>
            <w:noProof/>
            <w:webHidden/>
          </w:rPr>
          <w:instrText xml:space="preserve"> PAGEREF _Toc42615378 \h </w:instrText>
        </w:r>
        <w:r w:rsidR="00F8634E">
          <w:rPr>
            <w:noProof/>
            <w:webHidden/>
          </w:rPr>
        </w:r>
        <w:r w:rsidR="00F8634E">
          <w:rPr>
            <w:noProof/>
            <w:webHidden/>
          </w:rPr>
          <w:fldChar w:fldCharType="separate"/>
        </w:r>
        <w:r w:rsidR="00F8634E">
          <w:rPr>
            <w:noProof/>
            <w:webHidden/>
          </w:rPr>
          <w:t>7</w:t>
        </w:r>
        <w:r w:rsidR="00F8634E">
          <w:rPr>
            <w:noProof/>
            <w:webHidden/>
          </w:rPr>
          <w:fldChar w:fldCharType="end"/>
        </w:r>
      </w:hyperlink>
    </w:p>
    <w:p w:rsidR="00F8634E" w:rsidRDefault="00D10C92">
      <w:pPr>
        <w:pStyle w:val="TableofFigure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42615379" w:history="1">
        <w:r w:rsidR="00F8634E" w:rsidRPr="009255F8">
          <w:rPr>
            <w:rStyle w:val="Hyperlink"/>
            <w:rFonts w:eastAsiaTheme="majorEastAsia"/>
            <w:noProof/>
            <w:lang w:val="bg-BG"/>
          </w:rPr>
          <w:t xml:space="preserve">Фигура </w:t>
        </w:r>
        <w:r w:rsidR="00F8634E" w:rsidRPr="009255F8">
          <w:rPr>
            <w:rStyle w:val="Hyperlink"/>
            <w:rFonts w:eastAsiaTheme="majorEastAsia"/>
            <w:noProof/>
          </w:rPr>
          <w:t>6</w:t>
        </w:r>
        <w:r w:rsidR="00F8634E" w:rsidRPr="009255F8">
          <w:rPr>
            <w:rStyle w:val="Hyperlink"/>
            <w:rFonts w:eastAsiaTheme="majorEastAsia"/>
            <w:noProof/>
            <w:lang w:val="bg-BG"/>
          </w:rPr>
          <w:t xml:space="preserve"> – Дизайн на </w:t>
        </w:r>
        <w:r w:rsidR="00F8634E" w:rsidRPr="009255F8">
          <w:rPr>
            <w:rStyle w:val="Hyperlink"/>
            <w:rFonts w:eastAsiaTheme="majorEastAsia"/>
            <w:noProof/>
          </w:rPr>
          <w:t>activity_list_view.xml</w:t>
        </w:r>
        <w:r w:rsidR="00F8634E">
          <w:rPr>
            <w:noProof/>
            <w:webHidden/>
          </w:rPr>
          <w:tab/>
        </w:r>
        <w:r w:rsidR="00F8634E">
          <w:rPr>
            <w:noProof/>
            <w:webHidden/>
          </w:rPr>
          <w:fldChar w:fldCharType="begin"/>
        </w:r>
        <w:r w:rsidR="00F8634E">
          <w:rPr>
            <w:noProof/>
            <w:webHidden/>
          </w:rPr>
          <w:instrText xml:space="preserve"> PAGEREF _Toc42615379 \h </w:instrText>
        </w:r>
        <w:r w:rsidR="00F8634E">
          <w:rPr>
            <w:noProof/>
            <w:webHidden/>
          </w:rPr>
        </w:r>
        <w:r w:rsidR="00F8634E">
          <w:rPr>
            <w:noProof/>
            <w:webHidden/>
          </w:rPr>
          <w:fldChar w:fldCharType="separate"/>
        </w:r>
        <w:r w:rsidR="00F8634E">
          <w:rPr>
            <w:noProof/>
            <w:webHidden/>
          </w:rPr>
          <w:t>7</w:t>
        </w:r>
        <w:r w:rsidR="00F8634E">
          <w:rPr>
            <w:noProof/>
            <w:webHidden/>
          </w:rPr>
          <w:fldChar w:fldCharType="end"/>
        </w:r>
      </w:hyperlink>
    </w:p>
    <w:p w:rsidR="00F8634E" w:rsidRDefault="00D10C92">
      <w:pPr>
        <w:pStyle w:val="TableofFigure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42615380" w:history="1">
        <w:r w:rsidR="00F8634E" w:rsidRPr="009255F8">
          <w:rPr>
            <w:rStyle w:val="Hyperlink"/>
            <w:rFonts w:eastAsiaTheme="majorEastAsia"/>
            <w:noProof/>
            <w:lang w:val="bg-BG"/>
          </w:rPr>
          <w:t>Фигура 7 – Метод за селект от локалната БД на калкулатор за решаване на кв. у-е</w:t>
        </w:r>
        <w:r w:rsidR="00F8634E">
          <w:rPr>
            <w:noProof/>
            <w:webHidden/>
          </w:rPr>
          <w:tab/>
        </w:r>
        <w:r w:rsidR="00F8634E">
          <w:rPr>
            <w:noProof/>
            <w:webHidden/>
          </w:rPr>
          <w:fldChar w:fldCharType="begin"/>
        </w:r>
        <w:r w:rsidR="00F8634E">
          <w:rPr>
            <w:noProof/>
            <w:webHidden/>
          </w:rPr>
          <w:instrText xml:space="preserve"> PAGEREF _Toc42615380 \h </w:instrText>
        </w:r>
        <w:r w:rsidR="00F8634E">
          <w:rPr>
            <w:noProof/>
            <w:webHidden/>
          </w:rPr>
        </w:r>
        <w:r w:rsidR="00F8634E">
          <w:rPr>
            <w:noProof/>
            <w:webHidden/>
          </w:rPr>
          <w:fldChar w:fldCharType="separate"/>
        </w:r>
        <w:r w:rsidR="00F8634E">
          <w:rPr>
            <w:noProof/>
            <w:webHidden/>
          </w:rPr>
          <w:t>8</w:t>
        </w:r>
        <w:r w:rsidR="00F8634E">
          <w:rPr>
            <w:noProof/>
            <w:webHidden/>
          </w:rPr>
          <w:fldChar w:fldCharType="end"/>
        </w:r>
      </w:hyperlink>
    </w:p>
    <w:p w:rsidR="00F8634E" w:rsidRDefault="00D10C92">
      <w:pPr>
        <w:pStyle w:val="TableofFigure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42615381" w:history="1">
        <w:r w:rsidR="00F8634E" w:rsidRPr="009255F8">
          <w:rPr>
            <w:rStyle w:val="Hyperlink"/>
            <w:rFonts w:eastAsiaTheme="majorEastAsia"/>
            <w:noProof/>
            <w:lang w:val="bg-BG"/>
          </w:rPr>
          <w:t>Фигура 8 – Записване на резултат от изчисления на обикновен калкулатор</w:t>
        </w:r>
        <w:r w:rsidR="00F8634E">
          <w:rPr>
            <w:noProof/>
            <w:webHidden/>
          </w:rPr>
          <w:tab/>
        </w:r>
        <w:r w:rsidR="00F8634E">
          <w:rPr>
            <w:noProof/>
            <w:webHidden/>
          </w:rPr>
          <w:fldChar w:fldCharType="begin"/>
        </w:r>
        <w:r w:rsidR="00F8634E">
          <w:rPr>
            <w:noProof/>
            <w:webHidden/>
          </w:rPr>
          <w:instrText xml:space="preserve"> PAGEREF _Toc42615381 \h </w:instrText>
        </w:r>
        <w:r w:rsidR="00F8634E">
          <w:rPr>
            <w:noProof/>
            <w:webHidden/>
          </w:rPr>
        </w:r>
        <w:r w:rsidR="00F8634E">
          <w:rPr>
            <w:noProof/>
            <w:webHidden/>
          </w:rPr>
          <w:fldChar w:fldCharType="separate"/>
        </w:r>
        <w:r w:rsidR="00F8634E">
          <w:rPr>
            <w:noProof/>
            <w:webHidden/>
          </w:rPr>
          <w:t>9</w:t>
        </w:r>
        <w:r w:rsidR="00F8634E">
          <w:rPr>
            <w:noProof/>
            <w:webHidden/>
          </w:rPr>
          <w:fldChar w:fldCharType="end"/>
        </w:r>
      </w:hyperlink>
    </w:p>
    <w:p w:rsidR="00F8634E" w:rsidRDefault="00D10C92">
      <w:pPr>
        <w:pStyle w:val="TableofFigure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42615382" w:history="1">
        <w:r w:rsidR="00F8634E" w:rsidRPr="009255F8">
          <w:rPr>
            <w:rStyle w:val="Hyperlink"/>
            <w:rFonts w:eastAsiaTheme="majorEastAsia"/>
            <w:noProof/>
            <w:lang w:val="bg-BG"/>
          </w:rPr>
          <w:t>Фигура 9 – Изтриване на записите в БД на калрулатор за решаване на кв. у-е</w:t>
        </w:r>
        <w:r w:rsidR="00F8634E">
          <w:rPr>
            <w:noProof/>
            <w:webHidden/>
          </w:rPr>
          <w:tab/>
        </w:r>
        <w:r w:rsidR="00F8634E">
          <w:rPr>
            <w:noProof/>
            <w:webHidden/>
          </w:rPr>
          <w:fldChar w:fldCharType="begin"/>
        </w:r>
        <w:r w:rsidR="00F8634E">
          <w:rPr>
            <w:noProof/>
            <w:webHidden/>
          </w:rPr>
          <w:instrText xml:space="preserve"> PAGEREF _Toc42615382 \h </w:instrText>
        </w:r>
        <w:r w:rsidR="00F8634E">
          <w:rPr>
            <w:noProof/>
            <w:webHidden/>
          </w:rPr>
        </w:r>
        <w:r w:rsidR="00F8634E">
          <w:rPr>
            <w:noProof/>
            <w:webHidden/>
          </w:rPr>
          <w:fldChar w:fldCharType="separate"/>
        </w:r>
        <w:r w:rsidR="00F8634E">
          <w:rPr>
            <w:noProof/>
            <w:webHidden/>
          </w:rPr>
          <w:t>10</w:t>
        </w:r>
        <w:r w:rsidR="00F8634E">
          <w:rPr>
            <w:noProof/>
            <w:webHidden/>
          </w:rPr>
          <w:fldChar w:fldCharType="end"/>
        </w:r>
      </w:hyperlink>
    </w:p>
    <w:p w:rsidR="005E48C8" w:rsidRPr="005E48C8" w:rsidRDefault="005E48C8" w:rsidP="0086004B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fldChar w:fldCharType="end"/>
      </w:r>
    </w:p>
    <w:sectPr w:rsidR="005E48C8" w:rsidRPr="005E48C8" w:rsidSect="00AA7705">
      <w:headerReference w:type="default" r:id="rId15"/>
      <w:footerReference w:type="default" r:id="rId16"/>
      <w:footerReference w:type="first" r:id="rId17"/>
      <w:pgSz w:w="12240" w:h="15840"/>
      <w:pgMar w:top="1417" w:right="1417" w:bottom="1417" w:left="1417" w:header="705" w:footer="812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C92" w:rsidRDefault="00D10C92">
      <w:r>
        <w:separator/>
      </w:r>
    </w:p>
  </w:endnote>
  <w:endnote w:type="continuationSeparator" w:id="0">
    <w:p w:rsidR="00D10C92" w:rsidRDefault="00D10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9C1" w:rsidRPr="00D76CDA" w:rsidRDefault="00E079C1" w:rsidP="00D76CDA">
    <w:pPr>
      <w:ind w:right="-19"/>
      <w:jc w:val="center"/>
      <w:rPr>
        <w:sz w:val="18"/>
        <w:szCs w:val="18"/>
      </w:rPr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0" allowOverlap="1">
              <wp:simplePos x="0" y="0"/>
              <wp:positionH relativeFrom="rightMargin">
                <wp:posOffset>194945</wp:posOffset>
              </wp:positionH>
              <wp:positionV relativeFrom="margin">
                <wp:posOffset>7682230</wp:posOffset>
              </wp:positionV>
              <wp:extent cx="510540" cy="57340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573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79C1" w:rsidRPr="00314EF6" w:rsidRDefault="00E079C1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56"/>
                              <w:szCs w:val="44"/>
                            </w:rPr>
                          </w:pPr>
                          <w:r w:rsidRPr="00314EF6">
                            <w:rPr>
                              <w:rFonts w:asciiTheme="minorHAnsi" w:eastAsiaTheme="minorEastAsia" w:hAnsiTheme="minorHAnsi"/>
                              <w:sz w:val="32"/>
                              <w:szCs w:val="22"/>
                            </w:rPr>
                            <w:fldChar w:fldCharType="begin"/>
                          </w:r>
                          <w:r w:rsidRPr="00314EF6">
                            <w:rPr>
                              <w:sz w:val="28"/>
                            </w:rPr>
                            <w:instrText xml:space="preserve"> PAGE    \* MERGEFORMAT </w:instrText>
                          </w:r>
                          <w:r w:rsidRPr="00314EF6">
                            <w:rPr>
                              <w:rFonts w:asciiTheme="minorHAnsi" w:eastAsiaTheme="minorEastAsia" w:hAnsiTheme="minorHAnsi"/>
                              <w:sz w:val="32"/>
                              <w:szCs w:val="22"/>
                            </w:rPr>
                            <w:fldChar w:fldCharType="separate"/>
                          </w:r>
                          <w:r w:rsidR="003B6D0C" w:rsidRPr="003B6D0C">
                            <w:rPr>
                              <w:rFonts w:asciiTheme="majorHAnsi" w:eastAsiaTheme="majorEastAsia" w:hAnsiTheme="majorHAnsi" w:cstheme="majorBidi"/>
                              <w:noProof/>
                              <w:sz w:val="56"/>
                              <w:szCs w:val="44"/>
                            </w:rPr>
                            <w:t>11</w:t>
                          </w:r>
                          <w:r w:rsidRPr="00314EF6">
                            <w:rPr>
                              <w:rFonts w:asciiTheme="majorHAnsi" w:eastAsiaTheme="majorEastAsia" w:hAnsiTheme="majorHAnsi" w:cstheme="majorBidi"/>
                              <w:noProof/>
                              <w:sz w:val="56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left:0;text-align:left;margin-left:15.35pt;margin-top:604.9pt;width:40.2pt;height:45.15pt;z-index:2516618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" o:allowincell="f" filled="f" stroked="f">
              <v:textbox style="layout-flow:vertical;mso-layout-flow-alt:bottom-to-top;mso-fit-shape-to-text:t">
                <w:txbxContent>
                  <w:p w:rsidR="00E079C1" w:rsidRPr="00314EF6" w:rsidRDefault="00E079C1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56"/>
                        <w:szCs w:val="44"/>
                      </w:rPr>
                    </w:pPr>
                    <w:r w:rsidRPr="00314EF6">
                      <w:rPr>
                        <w:rFonts w:asciiTheme="minorHAnsi" w:eastAsiaTheme="minorEastAsia" w:hAnsiTheme="minorHAnsi"/>
                        <w:sz w:val="32"/>
                        <w:szCs w:val="22"/>
                      </w:rPr>
                      <w:fldChar w:fldCharType="begin"/>
                    </w:r>
                    <w:r w:rsidRPr="00314EF6">
                      <w:rPr>
                        <w:sz w:val="28"/>
                      </w:rPr>
                      <w:instrText xml:space="preserve"> PAGE    \* MERGEFORMAT </w:instrText>
                    </w:r>
                    <w:r w:rsidRPr="00314EF6">
                      <w:rPr>
                        <w:rFonts w:asciiTheme="minorHAnsi" w:eastAsiaTheme="minorEastAsia" w:hAnsiTheme="minorHAnsi"/>
                        <w:sz w:val="32"/>
                        <w:szCs w:val="22"/>
                      </w:rPr>
                      <w:fldChar w:fldCharType="separate"/>
                    </w:r>
                    <w:r w:rsidR="003B6D0C" w:rsidRPr="003B6D0C">
                      <w:rPr>
                        <w:rFonts w:asciiTheme="majorHAnsi" w:eastAsiaTheme="majorEastAsia" w:hAnsiTheme="majorHAnsi" w:cstheme="majorBidi"/>
                        <w:noProof/>
                        <w:sz w:val="56"/>
                        <w:szCs w:val="44"/>
                      </w:rPr>
                      <w:t>11</w:t>
                    </w:r>
                    <w:r w:rsidRPr="00314EF6">
                      <w:rPr>
                        <w:rFonts w:asciiTheme="majorHAnsi" w:eastAsiaTheme="majorEastAsia" w:hAnsiTheme="majorHAnsi" w:cstheme="majorBidi"/>
                        <w:noProof/>
                        <w:sz w:val="56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eastAsia="Arial"/>
        <w:sz w:val="24"/>
        <w:szCs w:val="24"/>
        <w:lang w:val="bg-BG"/>
      </w:rPr>
      <w:t xml:space="preserve">Име: Полина Белчева                         </w:t>
    </w:r>
    <w:r w:rsidRPr="00AA7705">
      <w:rPr>
        <w:rFonts w:eastAsia="Arial"/>
        <w:sz w:val="24"/>
        <w:szCs w:val="24"/>
        <w:lang w:val="bg-BG"/>
      </w:rPr>
      <w:t>Факултетен номер:</w:t>
    </w:r>
    <w:r w:rsidR="00D10C9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84.4pt;margin-top:734.3pt;width:72.1pt;height:12.35pt;z-index:-251656704;mso-position-horizontal-relative:page;mso-position-vertical-relative:page" filled="f" stroked="f">
          <v:textbox style="mso-next-textbox:#_x0000_s2049" inset="0,0,0,0">
            <w:txbxContent>
              <w:p w:rsidR="00E079C1" w:rsidRDefault="00E079C1" w:rsidP="00D76CDA">
                <w:pPr>
                  <w:spacing w:line="220" w:lineRule="exact"/>
                  <w:ind w:right="-31"/>
                  <w:rPr>
                    <w:rFonts w:ascii="Calibri" w:eastAsia="Calibri" w:hAnsi="Calibri" w:cs="Calibri"/>
                  </w:rPr>
                </w:pPr>
              </w:p>
            </w:txbxContent>
          </v:textbox>
          <w10:wrap anchorx="page" anchory="page"/>
        </v:shape>
      </w:pict>
    </w:r>
    <w:r>
      <w:rPr>
        <w:rFonts w:eastAsia="Arial"/>
        <w:sz w:val="24"/>
        <w:szCs w:val="24"/>
        <w:lang w:val="bg-BG"/>
      </w:rPr>
      <w:t>1701681053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9C1" w:rsidRPr="00160CF0" w:rsidRDefault="00E079C1" w:rsidP="00AA7705">
    <w:pPr>
      <w:pStyle w:val="Footer"/>
      <w:jc w:val="center"/>
      <w:rPr>
        <w:sz w:val="28"/>
        <w:lang w:val="bg-BG"/>
      </w:rPr>
    </w:pPr>
    <w:r w:rsidRPr="00160CF0">
      <w:rPr>
        <w:sz w:val="28"/>
        <w:lang w:val="bg-BG"/>
      </w:rPr>
      <w:t>Пловдив,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C92" w:rsidRDefault="00D10C92">
      <w:r>
        <w:separator/>
      </w:r>
    </w:p>
  </w:footnote>
  <w:footnote w:type="continuationSeparator" w:id="0">
    <w:p w:rsidR="00D10C92" w:rsidRDefault="00D10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9C1" w:rsidRDefault="00D10C9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91.7pt;margin-top:34.25pt;width:443.4pt;height:22.95pt;z-index:-251659776;mso-position-horizontal-relative:page;mso-position-vertical-relative:page" filled="f" stroked="f">
          <v:textbox style="mso-next-textbox:#_x0000_s2053" inset="0,0,0,0">
            <w:txbxContent>
              <w:p w:rsidR="00E079C1" w:rsidRDefault="00E079C1" w:rsidP="00D76CDA">
                <w:pPr>
                  <w:spacing w:line="200" w:lineRule="exact"/>
                  <w:ind w:left="20" w:right="-28"/>
                  <w:jc w:val="center"/>
                  <w:rPr>
                    <w:rFonts w:ascii="Calibri" w:eastAsia="Calibri" w:hAnsi="Calibri" w:cs="Calibri"/>
                    <w:sz w:val="19"/>
                    <w:szCs w:val="19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5B9B"/>
    <w:multiLevelType w:val="hybridMultilevel"/>
    <w:tmpl w:val="1452EC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6144C"/>
    <w:multiLevelType w:val="hybridMultilevel"/>
    <w:tmpl w:val="A0E05A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608F0"/>
    <w:multiLevelType w:val="hybridMultilevel"/>
    <w:tmpl w:val="22B0FA7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110295A"/>
    <w:multiLevelType w:val="hybridMultilevel"/>
    <w:tmpl w:val="3B38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158B0"/>
    <w:multiLevelType w:val="multilevel"/>
    <w:tmpl w:val="C3EE0F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 w:val="0"/>
        <w:sz w:val="28"/>
      </w:rPr>
    </w:lvl>
    <w:lvl w:ilvl="1">
      <w:start w:val="1"/>
      <w:numFmt w:val="upperRoman"/>
      <w:pStyle w:val="Heading2"/>
      <w:lvlText w:val="%2."/>
      <w:lvlJc w:val="right"/>
      <w:pPr>
        <w:tabs>
          <w:tab w:val="num" w:pos="1440"/>
        </w:tabs>
        <w:ind w:left="1440" w:hanging="720"/>
      </w:pPr>
      <w:rPr>
        <w:sz w:val="24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C0C3A7C"/>
    <w:multiLevelType w:val="hybridMultilevel"/>
    <w:tmpl w:val="E102A6C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C513FF"/>
    <w:multiLevelType w:val="hybridMultilevel"/>
    <w:tmpl w:val="93E2DE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0F6D76"/>
    <w:multiLevelType w:val="hybridMultilevel"/>
    <w:tmpl w:val="D5CEF7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6F4802"/>
    <w:multiLevelType w:val="hybridMultilevel"/>
    <w:tmpl w:val="46F81F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D6ED5"/>
    <w:multiLevelType w:val="hybridMultilevel"/>
    <w:tmpl w:val="01964B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92"/>
    <w:rsid w:val="00030126"/>
    <w:rsid w:val="000B1840"/>
    <w:rsid w:val="00160CF0"/>
    <w:rsid w:val="00190D90"/>
    <w:rsid w:val="001D5A41"/>
    <w:rsid w:val="001F4440"/>
    <w:rsid w:val="001F7635"/>
    <w:rsid w:val="00221592"/>
    <w:rsid w:val="002512DA"/>
    <w:rsid w:val="002734AC"/>
    <w:rsid w:val="00285A1B"/>
    <w:rsid w:val="002B1D41"/>
    <w:rsid w:val="002C189E"/>
    <w:rsid w:val="002D6CBC"/>
    <w:rsid w:val="003133A7"/>
    <w:rsid w:val="00314EF6"/>
    <w:rsid w:val="00331B34"/>
    <w:rsid w:val="003831C4"/>
    <w:rsid w:val="003B02FC"/>
    <w:rsid w:val="003B6D0C"/>
    <w:rsid w:val="003D19DF"/>
    <w:rsid w:val="004368CE"/>
    <w:rsid w:val="00437484"/>
    <w:rsid w:val="0047259A"/>
    <w:rsid w:val="004C766B"/>
    <w:rsid w:val="00556F1D"/>
    <w:rsid w:val="005668CD"/>
    <w:rsid w:val="0056747E"/>
    <w:rsid w:val="00582EF2"/>
    <w:rsid w:val="005C3FFE"/>
    <w:rsid w:val="005E48C8"/>
    <w:rsid w:val="005F32BD"/>
    <w:rsid w:val="00623194"/>
    <w:rsid w:val="00630886"/>
    <w:rsid w:val="006369FA"/>
    <w:rsid w:val="0064160F"/>
    <w:rsid w:val="0066731E"/>
    <w:rsid w:val="006D0F8D"/>
    <w:rsid w:val="00712F48"/>
    <w:rsid w:val="00717BEF"/>
    <w:rsid w:val="00730F19"/>
    <w:rsid w:val="0077427E"/>
    <w:rsid w:val="007B1031"/>
    <w:rsid w:val="007C5622"/>
    <w:rsid w:val="008355FE"/>
    <w:rsid w:val="00840BFD"/>
    <w:rsid w:val="00846003"/>
    <w:rsid w:val="0085631A"/>
    <w:rsid w:val="0086004B"/>
    <w:rsid w:val="008B0884"/>
    <w:rsid w:val="008D49B1"/>
    <w:rsid w:val="008E052C"/>
    <w:rsid w:val="00941F6A"/>
    <w:rsid w:val="009934CB"/>
    <w:rsid w:val="009D2625"/>
    <w:rsid w:val="009D3D20"/>
    <w:rsid w:val="009D7E16"/>
    <w:rsid w:val="00A90ACD"/>
    <w:rsid w:val="00AA34F9"/>
    <w:rsid w:val="00AA7705"/>
    <w:rsid w:val="00AF3888"/>
    <w:rsid w:val="00B45EB3"/>
    <w:rsid w:val="00BC72A6"/>
    <w:rsid w:val="00C2354E"/>
    <w:rsid w:val="00C3571A"/>
    <w:rsid w:val="00C43A9B"/>
    <w:rsid w:val="00CB2266"/>
    <w:rsid w:val="00CE617A"/>
    <w:rsid w:val="00CF0D8F"/>
    <w:rsid w:val="00D10C92"/>
    <w:rsid w:val="00D248D6"/>
    <w:rsid w:val="00D703D7"/>
    <w:rsid w:val="00D76CDA"/>
    <w:rsid w:val="00D80AF2"/>
    <w:rsid w:val="00DA3F3F"/>
    <w:rsid w:val="00DB3018"/>
    <w:rsid w:val="00E079C1"/>
    <w:rsid w:val="00E2525C"/>
    <w:rsid w:val="00E73FB1"/>
    <w:rsid w:val="00EE224F"/>
    <w:rsid w:val="00EF43BC"/>
    <w:rsid w:val="00F416B2"/>
    <w:rsid w:val="00F8634E"/>
    <w:rsid w:val="00FB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F8184C99-B171-427E-858F-C7D68035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331B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1B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B34"/>
  </w:style>
  <w:style w:type="paragraph" w:styleId="Footer">
    <w:name w:val="footer"/>
    <w:basedOn w:val="Normal"/>
    <w:link w:val="FooterChar"/>
    <w:uiPriority w:val="99"/>
    <w:unhideWhenUsed/>
    <w:rsid w:val="00331B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B34"/>
  </w:style>
  <w:style w:type="paragraph" w:styleId="ListParagraph">
    <w:name w:val="List Paragraph"/>
    <w:basedOn w:val="Normal"/>
    <w:uiPriority w:val="34"/>
    <w:qFormat/>
    <w:rsid w:val="009D262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2354E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354E"/>
  </w:style>
  <w:style w:type="character" w:styleId="EndnoteReference">
    <w:name w:val="endnote reference"/>
    <w:basedOn w:val="DefaultParagraphFont"/>
    <w:uiPriority w:val="99"/>
    <w:semiHidden/>
    <w:unhideWhenUsed/>
    <w:rsid w:val="00C2354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D3D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3D2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B2266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B2266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4C766B"/>
    <w:pPr>
      <w:tabs>
        <w:tab w:val="left" w:pos="400"/>
        <w:tab w:val="right" w:leader="dot" w:pos="93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2266"/>
    <w:pPr>
      <w:spacing w:after="100"/>
      <w:ind w:left="2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2A6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2A6"/>
    <w:rPr>
      <w:rFonts w:ascii="Consolas" w:hAnsi="Consolas"/>
    </w:rPr>
  </w:style>
  <w:style w:type="paragraph" w:styleId="TableofFigures">
    <w:name w:val="table of figures"/>
    <w:basedOn w:val="Normal"/>
    <w:next w:val="Normal"/>
    <w:uiPriority w:val="99"/>
    <w:unhideWhenUsed/>
    <w:rsid w:val="005E48C8"/>
  </w:style>
  <w:style w:type="paragraph" w:styleId="TOC3">
    <w:name w:val="toc 3"/>
    <w:basedOn w:val="Normal"/>
    <w:next w:val="Normal"/>
    <w:autoRedefine/>
    <w:uiPriority w:val="39"/>
    <w:unhideWhenUsed/>
    <w:rsid w:val="003133A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eL69kj-_Wv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t82jPYwWFnYUtHxgmE9qRXWlXiAC_42C/view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XfJuce2BDbI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matematika.bg/algebra/quadratic-equation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H_NdNqdZa04&amp;t=19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EE71F-F122-4DFC-B8AC-32B41D918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2586</Words>
  <Characters>14744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на курсова работа</vt:lpstr>
    </vt:vector>
  </TitlesOfParts>
  <Company/>
  <LinksUpToDate>false</LinksUpToDate>
  <CharactersWithSpaces>17296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на курсова работа</dc:title>
  <dc:creator>Polly</dc:creator>
  <cp:lastModifiedBy>Windows User</cp:lastModifiedBy>
  <cp:revision>23</cp:revision>
  <dcterms:created xsi:type="dcterms:W3CDTF">2020-06-03T11:40:00Z</dcterms:created>
  <dcterms:modified xsi:type="dcterms:W3CDTF">2020-06-09T15:38:00Z</dcterms:modified>
</cp:coreProperties>
</file>